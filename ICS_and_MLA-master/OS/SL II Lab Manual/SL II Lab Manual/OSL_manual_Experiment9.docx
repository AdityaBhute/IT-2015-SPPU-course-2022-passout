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56" w:rsidRPr="005502AB" w:rsidRDefault="001553FF" w:rsidP="00E15CF7">
      <w:pPr>
        <w:pStyle w:val="TextBody"/>
        <w:widowControl w:val="0"/>
        <w:tabs>
          <w:tab w:val="clear" w:pos="0"/>
          <w:tab w:val="left" w:pos="180"/>
        </w:tabs>
        <w:spacing w:line="360" w:lineRule="auto"/>
        <w:ind w:left="180" w:right="274"/>
        <w:jc w:val="center"/>
        <w:rPr>
          <w:rFonts w:ascii="Times New Roman" w:hAnsi="Times New Roman" w:cs="Times New Roman"/>
          <w:sz w:val="24"/>
        </w:rPr>
      </w:pPr>
      <w:r w:rsidRPr="005502AB">
        <w:rPr>
          <w:rFonts w:ascii="Times New Roman" w:hAnsi="Times New Roman" w:cs="Times New Roman"/>
          <w:b/>
          <w:bCs/>
          <w:sz w:val="24"/>
        </w:rPr>
        <w:t>Experiment No. 9</w:t>
      </w:r>
    </w:p>
    <w:p w:rsidR="00315D56" w:rsidRPr="005502AB" w:rsidRDefault="001553FF" w:rsidP="00E15CF7">
      <w:pPr>
        <w:pStyle w:val="TextBody"/>
        <w:widowControl w:val="0"/>
        <w:tabs>
          <w:tab w:val="clear" w:pos="0"/>
          <w:tab w:val="left" w:pos="180"/>
        </w:tabs>
        <w:spacing w:line="360" w:lineRule="auto"/>
        <w:ind w:left="180" w:right="274"/>
        <w:jc w:val="center"/>
        <w:rPr>
          <w:rFonts w:ascii="Times New Roman" w:hAnsi="Times New Roman" w:cs="Times New Roman"/>
          <w:sz w:val="24"/>
        </w:rPr>
      </w:pPr>
      <w:r w:rsidRPr="005502AB">
        <w:rPr>
          <w:rFonts w:ascii="Times New Roman" w:hAnsi="Times New Roman" w:cs="Times New Roman"/>
          <w:b/>
          <w:bCs/>
          <w:sz w:val="24"/>
        </w:rPr>
        <w:t>Title</w:t>
      </w:r>
      <w:r w:rsidR="00224853" w:rsidRPr="005502AB">
        <w:rPr>
          <w:rFonts w:ascii="Times New Roman" w:hAnsi="Times New Roman" w:cs="Times New Roman"/>
          <w:b/>
          <w:bCs/>
          <w:sz w:val="24"/>
        </w:rPr>
        <w:t>:</w:t>
      </w:r>
      <w:r w:rsidR="00224853" w:rsidRPr="005502AB">
        <w:rPr>
          <w:rFonts w:ascii="Times New Roman" w:eastAsiaTheme="minorEastAsia" w:hAnsi="Times New Roman" w:cs="Times New Roman"/>
          <w:sz w:val="24"/>
          <w:lang w:val="en-US" w:eastAsia="en-US" w:bidi="ar-SA"/>
        </w:rPr>
        <w:t xml:space="preserve"> File Handling System Calls (Low level system calls)</w:t>
      </w:r>
    </w:p>
    <w:p w:rsidR="00315D56" w:rsidRPr="005502AB" w:rsidRDefault="001553FF" w:rsidP="00E15CF7">
      <w:pPr>
        <w:widowControl w:val="0"/>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left" w:pos="180"/>
        </w:tabs>
        <w:suppressAutoHyphens w:val="0"/>
        <w:autoSpaceDE w:val="0"/>
        <w:autoSpaceDN w:val="0"/>
        <w:adjustRightInd w:val="0"/>
        <w:spacing w:line="360" w:lineRule="auto"/>
        <w:ind w:left="180" w:right="274"/>
        <w:rPr>
          <w:rFonts w:ascii="Times New Roman" w:hAnsi="Times New Roman" w:cs="Times New Roman"/>
          <w:sz w:val="24"/>
        </w:rPr>
      </w:pPr>
      <w:r w:rsidRPr="005502AB">
        <w:rPr>
          <w:rFonts w:ascii="Times New Roman" w:hAnsi="Times New Roman" w:cs="Times New Roman"/>
          <w:b/>
          <w:bCs/>
          <w:sz w:val="24"/>
        </w:rPr>
        <w:t xml:space="preserve">Aim: </w:t>
      </w:r>
      <w:r w:rsidR="00224853" w:rsidRPr="005502AB">
        <w:rPr>
          <w:rFonts w:ascii="Times New Roman" w:eastAsiaTheme="minorEastAsia" w:hAnsi="Times New Roman" w:cs="Times New Roman"/>
          <w:sz w:val="24"/>
          <w:lang w:val="en-US" w:eastAsia="en-US" w:bidi="ar-SA"/>
        </w:rPr>
        <w:t>Implement an assignment using File Handling System Calls (Low level system calls like</w:t>
      </w:r>
      <w:r w:rsidR="007F5177" w:rsidRPr="005502AB">
        <w:rPr>
          <w:rFonts w:ascii="Times New Roman" w:eastAsiaTheme="minorEastAsia" w:hAnsi="Times New Roman" w:cs="Times New Roman"/>
          <w:sz w:val="24"/>
          <w:lang w:val="en-US" w:eastAsia="en-US" w:bidi="ar-SA"/>
        </w:rPr>
        <w:t xml:space="preserve"> </w:t>
      </w:r>
      <w:r w:rsidR="00224853" w:rsidRPr="005502AB">
        <w:rPr>
          <w:rFonts w:ascii="Times New Roman" w:eastAsiaTheme="minorEastAsia" w:hAnsi="Times New Roman" w:cs="Times New Roman"/>
          <w:sz w:val="24"/>
          <w:lang w:val="en-US" w:eastAsia="en-US" w:bidi="ar-SA"/>
        </w:rPr>
        <w:t>open, read, write, etc).</w:t>
      </w:r>
    </w:p>
    <w:p w:rsidR="007F5177" w:rsidRPr="005502AB" w:rsidRDefault="001553FF" w:rsidP="00E15CF7">
      <w:pPr>
        <w:pStyle w:val="Heading1"/>
        <w:widowControl w:val="0"/>
        <w:tabs>
          <w:tab w:val="clear" w:pos="0"/>
          <w:tab w:val="left" w:pos="180"/>
        </w:tabs>
        <w:spacing w:before="0" w:after="0" w:line="360" w:lineRule="auto"/>
        <w:ind w:left="180" w:right="274"/>
        <w:jc w:val="both"/>
        <w:rPr>
          <w:rFonts w:ascii="Times New Roman" w:hAnsi="Times New Roman" w:cs="Times New Roman"/>
          <w:b/>
          <w:bCs/>
          <w:sz w:val="24"/>
        </w:rPr>
      </w:pPr>
      <w:r w:rsidRPr="005502AB">
        <w:rPr>
          <w:rFonts w:ascii="Times New Roman" w:hAnsi="Times New Roman" w:cs="Times New Roman"/>
          <w:b/>
          <w:bCs/>
          <w:sz w:val="24"/>
        </w:rPr>
        <w:t>Theory:</w:t>
      </w:r>
    </w:p>
    <w:p w:rsidR="001553FF" w:rsidRPr="005502AB" w:rsidRDefault="001553FF" w:rsidP="00E15CF7">
      <w:pPr>
        <w:pStyle w:val="Heading1"/>
        <w:widowControl w:val="0"/>
        <w:tabs>
          <w:tab w:val="clear" w:pos="0"/>
          <w:tab w:val="left" w:pos="180"/>
        </w:tabs>
        <w:spacing w:before="0" w:after="0" w:line="360" w:lineRule="auto"/>
        <w:ind w:left="180" w:right="274"/>
        <w:jc w:val="both"/>
        <w:rPr>
          <w:rFonts w:ascii="Times New Roman" w:hAnsi="Times New Roman" w:cs="Times New Roman"/>
          <w:b/>
          <w:sz w:val="24"/>
        </w:rPr>
      </w:pPr>
      <w:r w:rsidRPr="005502AB">
        <w:rPr>
          <w:rFonts w:ascii="Times New Roman" w:eastAsia="Times New Roman" w:hAnsi="Times New Roman" w:cs="Times New Roman"/>
          <w:b/>
          <w:color w:val="000000"/>
          <w:sz w:val="24"/>
        </w:rPr>
        <w:t>UNIX System Calls</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A system call is just what its name implies -- a request for the operating system to do something on behalf of the user's program.  The system calls are functions used in the kernel itself.  To the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programmer</w:t>
      </w:r>
      <w:proofErr w:type="gramEnd"/>
      <w:r w:rsidRPr="005502AB">
        <w:rPr>
          <w:rFonts w:ascii="Times New Roman" w:eastAsia="Times New Roman" w:hAnsi="Times New Roman" w:cs="Times New Roman"/>
          <w:color w:val="000000"/>
          <w:sz w:val="24"/>
        </w:rPr>
        <w:t>, the system call appears as a normal C function call.</w:t>
      </w:r>
      <w:r w:rsidR="00704BE0">
        <w:rPr>
          <w:rFonts w:ascii="Times New Roman" w:eastAsia="Times New Roman" w:hAnsi="Times New Roman" w:cs="Times New Roman"/>
          <w:color w:val="000000"/>
          <w:sz w:val="24"/>
        </w:rPr>
        <w:t xml:space="preserve"> </w:t>
      </w:r>
      <w:r w:rsidRPr="005502AB">
        <w:rPr>
          <w:rFonts w:ascii="Times New Roman" w:eastAsia="Times New Roman" w:hAnsi="Times New Roman" w:cs="Times New Roman"/>
          <w:color w:val="000000"/>
          <w:sz w:val="24"/>
        </w:rPr>
        <w:t>However since a system call executes code in the kernel, there must be a mechanism to change the mode of a process from user mode to kernel mode.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The C compiler uses a predefined library of functions (the C library) that have the names of the system calls.  The library functions typically invoke an instruction that changes the process execution mode to kernel mode and causes the kernel to start executing code for system calls.  The instruction that causes the mode change is often referred to as an "operating system trap" which is a software generated interrupt.</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The library routines execute in user mode, but the system call interface is a special case of an interrupt handler.  The library functions pass the kernel a unique number per system call in a machine dependent way either as a parameter to the operating system trap, in a particular register, or on the stack -- and the kernel thus determines the specific system call the user is invoking.  In handling the operating system trap, the kernel looks up the system call number in a table to find the address of the appropriate kernel routine that is the entry point for the system call and to find the number of parameters the system call expects.  The kernel calculates the (user) address of the first parameter to the system call by adding (or subtracting, depending on the direction of stack growth) an offset to the user stack pointer, corresponding to the number of the parameters to the system call. </w:t>
      </w:r>
    </w:p>
    <w:p w:rsidR="007F5177"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Finally, it copies the user parameters to the "u area" and </w:t>
      </w:r>
      <w:proofErr w:type="gramStart"/>
      <w:r w:rsidRPr="005502AB">
        <w:rPr>
          <w:rFonts w:ascii="Times New Roman" w:eastAsia="Times New Roman" w:hAnsi="Times New Roman" w:cs="Times New Roman"/>
          <w:color w:val="000000"/>
          <w:sz w:val="24"/>
        </w:rPr>
        <w:t>call</w:t>
      </w:r>
      <w:proofErr w:type="gramEnd"/>
      <w:r w:rsidRPr="005502AB">
        <w:rPr>
          <w:rFonts w:ascii="Times New Roman" w:eastAsia="Times New Roman" w:hAnsi="Times New Roman" w:cs="Times New Roman"/>
          <w:color w:val="000000"/>
          <w:sz w:val="24"/>
        </w:rPr>
        <w:t xml:space="preserve"> the appropriate system call routine.  After executing the code for the system call, the kernel determines whether there was an error.  If so, it adjusts register locations in the saved user register context, typically setting the "carry" bit for the PS (processor status) register and copying the error number into register 0 </w:t>
      </w:r>
      <w:proofErr w:type="gramStart"/>
      <w:r w:rsidRPr="005502AB">
        <w:rPr>
          <w:rFonts w:ascii="Times New Roman" w:eastAsia="Times New Roman" w:hAnsi="Times New Roman" w:cs="Times New Roman"/>
          <w:color w:val="000000"/>
          <w:sz w:val="24"/>
        </w:rPr>
        <w:t>location</w:t>
      </w:r>
      <w:proofErr w:type="gramEnd"/>
      <w:r w:rsidRPr="005502AB">
        <w:rPr>
          <w:rFonts w:ascii="Times New Roman" w:eastAsia="Times New Roman" w:hAnsi="Times New Roman" w:cs="Times New Roman"/>
          <w:color w:val="000000"/>
          <w:sz w:val="24"/>
        </w:rPr>
        <w:t>.  If there were no errors in the execution of the system call, the kernel clears the "carry" bit in the PS register and copies the appropriate return values from the system call into the locations for registers 0 and 1 in the saved user register context.  When the kernel returns from the operating</w:t>
      </w:r>
      <w:r w:rsidR="007F5177" w:rsidRPr="005502AB">
        <w:rPr>
          <w:rFonts w:ascii="Times New Roman" w:eastAsia="Times New Roman" w:hAnsi="Times New Roman" w:cs="Times New Roman"/>
          <w:color w:val="000000"/>
          <w:sz w:val="24"/>
        </w:rPr>
        <w:t xml:space="preserve"> </w:t>
      </w:r>
      <w:r w:rsidRPr="005502AB">
        <w:rPr>
          <w:rFonts w:ascii="Times New Roman" w:eastAsia="Times New Roman" w:hAnsi="Times New Roman" w:cs="Times New Roman"/>
          <w:color w:val="000000"/>
          <w:sz w:val="24"/>
        </w:rPr>
        <w:t>system trap to user mode, it returns to the library instruction after the trap instruction.  The library interprets the return values from the kernel and returns a value to the user program.</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UNIX system calls are used to manage the file system, control processes, and to provide </w:t>
      </w:r>
      <w:proofErr w:type="spellStart"/>
      <w:r w:rsidRPr="005502AB">
        <w:rPr>
          <w:rFonts w:ascii="Times New Roman" w:eastAsia="Times New Roman" w:hAnsi="Times New Roman" w:cs="Times New Roman"/>
          <w:color w:val="000000"/>
          <w:sz w:val="24"/>
        </w:rPr>
        <w:t>interprocess</w:t>
      </w:r>
      <w:proofErr w:type="spellEnd"/>
      <w:r w:rsidRPr="005502AB">
        <w:rPr>
          <w:rFonts w:ascii="Times New Roman" w:eastAsia="Times New Roman" w:hAnsi="Times New Roman" w:cs="Times New Roman"/>
          <w:color w:val="000000"/>
          <w:sz w:val="24"/>
        </w:rPr>
        <w:t xml:space="preserve"> </w:t>
      </w:r>
      <w:r w:rsidRPr="005502AB">
        <w:rPr>
          <w:rFonts w:ascii="Times New Roman" w:eastAsia="Times New Roman" w:hAnsi="Times New Roman" w:cs="Times New Roman"/>
          <w:color w:val="000000"/>
          <w:sz w:val="24"/>
        </w:rPr>
        <w:lastRenderedPageBreak/>
        <w:t xml:space="preserve">communication.  The UNIX system interface consists of about 80 system calls (as UNIX evolves this number will increase).  </w:t>
      </w:r>
    </w:p>
    <w:p w:rsidR="007F5177" w:rsidRPr="005502AB" w:rsidRDefault="007F5177"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
    <w:p w:rsidR="001553FF" w:rsidRPr="005502AB" w:rsidRDefault="007F5177"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The following table lists some</w:t>
      </w:r>
      <w:r w:rsidR="001553FF" w:rsidRPr="005502AB">
        <w:rPr>
          <w:rFonts w:ascii="Times New Roman" w:eastAsia="Times New Roman" w:hAnsi="Times New Roman" w:cs="Times New Roman"/>
          <w:color w:val="000000"/>
          <w:sz w:val="24"/>
        </w:rPr>
        <w:t xml:space="preserve"> important system call:</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b/>
          <w:color w:val="000000"/>
          <w:sz w:val="24"/>
        </w:rPr>
      </w:pPr>
      <w:r w:rsidRPr="005502AB">
        <w:rPr>
          <w:rFonts w:ascii="Times New Roman" w:eastAsia="Times New Roman" w:hAnsi="Times New Roman" w:cs="Times New Roman"/>
          <w:b/>
          <w:color w:val="000000"/>
          <w:sz w:val="24"/>
        </w:rPr>
        <w:t xml:space="preserve">GENERAL CLASS              </w:t>
      </w:r>
      <w:r w:rsidR="00650FA2" w:rsidRPr="005502AB">
        <w:rPr>
          <w:rFonts w:ascii="Times New Roman" w:eastAsia="Times New Roman" w:hAnsi="Times New Roman" w:cs="Times New Roman"/>
          <w:b/>
          <w:color w:val="000000"/>
          <w:sz w:val="24"/>
        </w:rPr>
        <w:t xml:space="preserve">    </w:t>
      </w:r>
      <w:r w:rsidRPr="005502AB">
        <w:rPr>
          <w:rFonts w:ascii="Times New Roman" w:eastAsia="Times New Roman" w:hAnsi="Times New Roman" w:cs="Times New Roman"/>
          <w:b/>
          <w:color w:val="000000"/>
          <w:sz w:val="24"/>
        </w:rPr>
        <w:t>SYSTEM CALL</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b/>
          <w:color w:val="000000"/>
          <w:sz w:val="24"/>
        </w:rPr>
      </w:pPr>
      <w:r w:rsidRPr="005502AB">
        <w:rPr>
          <w:rFonts w:ascii="Times New Roman" w:eastAsia="Times New Roman" w:hAnsi="Times New Roman" w:cs="Times New Roman"/>
          <w:b/>
          <w:color w:val="000000"/>
          <w:sz w:val="24"/>
        </w:rPr>
        <w:t>---------------------------------------------------------------------</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File Structure               </w:t>
      </w:r>
      <w:r w:rsidR="00650FA2" w:rsidRPr="005502AB">
        <w:rPr>
          <w:rFonts w:ascii="Times New Roman" w:eastAsia="Times New Roman" w:hAnsi="Times New Roman" w:cs="Times New Roman"/>
          <w:color w:val="000000"/>
          <w:sz w:val="24"/>
        </w:rPr>
        <w:t xml:space="preserve"> </w:t>
      </w:r>
      <w:r w:rsidR="00D34445" w:rsidRPr="005502AB">
        <w:rPr>
          <w:rFonts w:ascii="Times New Roman" w:eastAsia="Times New Roman" w:hAnsi="Times New Roman" w:cs="Times New Roman"/>
          <w:color w:val="000000"/>
          <w:sz w:val="24"/>
        </w:rPr>
        <w:tab/>
        <w:t xml:space="preserve">       </w:t>
      </w:r>
      <w:proofErr w:type="spellStart"/>
      <w:proofErr w:type="gram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Related Calls               </w:t>
      </w:r>
      <w:r w:rsidR="00D34445"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 xml:space="preserve"> </w:t>
      </w:r>
      <w:r w:rsidR="00D34445" w:rsidRPr="005502AB">
        <w:rPr>
          <w:rFonts w:ascii="Times New Roman" w:eastAsia="Times New Roman" w:hAnsi="Times New Roman" w:cs="Times New Roman"/>
          <w:color w:val="000000"/>
          <w:sz w:val="24"/>
        </w:rPr>
        <w:t xml:space="preserve">      </w:t>
      </w:r>
      <w:proofErr w:type="gramStart"/>
      <w:r w:rsidRPr="005502AB">
        <w:rPr>
          <w:rFonts w:ascii="Times New Roman" w:eastAsia="Times New Roman" w:hAnsi="Times New Roman" w:cs="Times New Roman"/>
          <w:color w:val="000000"/>
          <w:sz w:val="24"/>
        </w:rPr>
        <w:t>open(</w:t>
      </w:r>
      <w:proofErr w:type="gramEnd"/>
      <w:r w:rsidRPr="005502AB">
        <w:rPr>
          <w:rFonts w:ascii="Times New Roman" w:eastAsia="Times New Roman" w:hAnsi="Times New Roman" w:cs="Times New Roman"/>
          <w:color w:val="000000"/>
          <w:sz w:val="24"/>
        </w:rPr>
        <w:t>) close()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Input </w:t>
      </w:r>
      <w:r w:rsidR="00650FA2" w:rsidRPr="005502AB">
        <w:rPr>
          <w:rFonts w:ascii="Times New Roman" w:eastAsia="Times New Roman" w:hAnsi="Times New Roman" w:cs="Times New Roman"/>
          <w:color w:val="000000"/>
          <w:sz w:val="24"/>
        </w:rPr>
        <w:t xml:space="preserve">/Output                </w:t>
      </w:r>
      <w:r w:rsidR="00D34445" w:rsidRPr="005502AB">
        <w:rPr>
          <w:rFonts w:ascii="Times New Roman" w:eastAsia="Times New Roman" w:hAnsi="Times New Roman" w:cs="Times New Roman"/>
          <w:color w:val="000000"/>
          <w:sz w:val="24"/>
        </w:rPr>
        <w:tab/>
      </w:r>
      <w:r w:rsidR="00650FA2" w:rsidRPr="005502AB">
        <w:rPr>
          <w:rFonts w:ascii="Times New Roman" w:eastAsia="Times New Roman" w:hAnsi="Times New Roman" w:cs="Times New Roman"/>
          <w:color w:val="000000"/>
          <w:sz w:val="24"/>
        </w:rPr>
        <w:t xml:space="preserve"> </w:t>
      </w:r>
      <w:r w:rsidR="00D34445" w:rsidRPr="005502AB">
        <w:rPr>
          <w:rFonts w:ascii="Times New Roman" w:eastAsia="Times New Roman" w:hAnsi="Times New Roman" w:cs="Times New Roman"/>
          <w:color w:val="000000"/>
          <w:sz w:val="24"/>
        </w:rPr>
        <w:t xml:space="preserve">      </w:t>
      </w:r>
      <w:proofErr w:type="gramStart"/>
      <w:r w:rsidRPr="005502AB">
        <w:rPr>
          <w:rFonts w:ascii="Times New Roman" w:eastAsia="Times New Roman" w:hAnsi="Times New Roman" w:cs="Times New Roman"/>
          <w:color w:val="000000"/>
          <w:sz w:val="24"/>
        </w:rPr>
        <w:t>read(</w:t>
      </w:r>
      <w:proofErr w:type="gramEnd"/>
      <w:r w:rsidRPr="005502AB">
        <w:rPr>
          <w:rFonts w:ascii="Times New Roman" w:eastAsia="Times New Roman" w:hAnsi="Times New Roman" w:cs="Times New Roman"/>
          <w:color w:val="000000"/>
          <w:sz w:val="24"/>
        </w:rPr>
        <w:t>) write()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Random Access                  </w:t>
      </w:r>
      <w:r w:rsidR="00D34445" w:rsidRPr="005502AB">
        <w:rPr>
          <w:rFonts w:ascii="Times New Roman" w:eastAsia="Times New Roman" w:hAnsi="Times New Roman" w:cs="Times New Roman"/>
          <w:color w:val="000000"/>
          <w:sz w:val="24"/>
        </w:rPr>
        <w:t xml:space="preserve">     </w:t>
      </w:r>
      <w:proofErr w:type="spellStart"/>
      <w:proofErr w:type="gramStart"/>
      <w:r w:rsidRPr="005502AB">
        <w:rPr>
          <w:rFonts w:ascii="Times New Roman" w:eastAsia="Times New Roman" w:hAnsi="Times New Roman" w:cs="Times New Roman"/>
          <w:color w:val="000000"/>
          <w:sz w:val="24"/>
        </w:rPr>
        <w:t>lseek</w:t>
      </w:r>
      <w:proofErr w:type="spellEnd"/>
      <w:r w:rsidRPr="005502AB">
        <w:rPr>
          <w:rFonts w:ascii="Times New Roman" w:eastAsia="Times New Roman" w:hAnsi="Times New Roman" w:cs="Times New Roman"/>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Channel Duplication           </w:t>
      </w:r>
      <w:r w:rsidR="00D34445" w:rsidRPr="005502AB">
        <w:rPr>
          <w:rFonts w:ascii="Times New Roman" w:eastAsia="Times New Roman" w:hAnsi="Times New Roman" w:cs="Times New Roman"/>
          <w:color w:val="000000"/>
          <w:sz w:val="24"/>
        </w:rPr>
        <w:t xml:space="preserve">    </w:t>
      </w:r>
      <w:proofErr w:type="gramStart"/>
      <w:r w:rsidRPr="005502AB">
        <w:rPr>
          <w:rFonts w:ascii="Times New Roman" w:eastAsia="Times New Roman" w:hAnsi="Times New Roman" w:cs="Times New Roman"/>
          <w:color w:val="000000"/>
          <w:sz w:val="24"/>
        </w:rPr>
        <w:t>dup()</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Aliasing and Removing      </w:t>
      </w:r>
      <w:r w:rsidR="00D34445" w:rsidRPr="005502AB">
        <w:rPr>
          <w:rFonts w:ascii="Times New Roman" w:eastAsia="Times New Roman" w:hAnsi="Times New Roman" w:cs="Times New Roman"/>
          <w:color w:val="000000"/>
          <w:sz w:val="24"/>
        </w:rPr>
        <w:t xml:space="preserve">    </w:t>
      </w:r>
      <w:proofErr w:type="gramStart"/>
      <w:r w:rsidRPr="005502AB">
        <w:rPr>
          <w:rFonts w:ascii="Times New Roman" w:eastAsia="Times New Roman" w:hAnsi="Times New Roman" w:cs="Times New Roman"/>
          <w:color w:val="000000"/>
          <w:sz w:val="24"/>
        </w:rPr>
        <w:t>link()</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Files                          </w:t>
      </w:r>
      <w:r w:rsidR="00D34445" w:rsidRPr="005502AB">
        <w:rPr>
          <w:rFonts w:ascii="Times New Roman" w:eastAsia="Times New Roman" w:hAnsi="Times New Roman" w:cs="Times New Roman"/>
          <w:color w:val="000000"/>
          <w:sz w:val="24"/>
        </w:rPr>
        <w:tab/>
        <w:t xml:space="preserve">    </w:t>
      </w:r>
      <w:proofErr w:type="gramStart"/>
      <w:r w:rsidRPr="005502AB">
        <w:rPr>
          <w:rFonts w:ascii="Times New Roman" w:eastAsia="Times New Roman" w:hAnsi="Times New Roman" w:cs="Times New Roman"/>
          <w:color w:val="000000"/>
          <w:sz w:val="24"/>
        </w:rPr>
        <w:t>unlink()</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File Status                    </w:t>
      </w:r>
      <w:r w:rsidR="00D34445" w:rsidRPr="005502AB">
        <w:rPr>
          <w:rFonts w:ascii="Times New Roman" w:eastAsia="Times New Roman" w:hAnsi="Times New Roman" w:cs="Times New Roman"/>
          <w:color w:val="000000"/>
          <w:sz w:val="24"/>
        </w:rPr>
        <w:tab/>
        <w:t xml:space="preserve">    </w:t>
      </w:r>
      <w:proofErr w:type="gramStart"/>
      <w:r w:rsidRPr="005502AB">
        <w:rPr>
          <w:rFonts w:ascii="Times New Roman" w:eastAsia="Times New Roman" w:hAnsi="Times New Roman" w:cs="Times New Roman"/>
          <w:color w:val="000000"/>
          <w:sz w:val="24"/>
        </w:rPr>
        <w:t>stat(</w:t>
      </w:r>
      <w:proofErr w:type="gramEnd"/>
      <w:r w:rsidRPr="005502AB">
        <w:rPr>
          <w:rFonts w:ascii="Times New Roman" w:eastAsia="Times New Roman" w:hAnsi="Times New Roman" w:cs="Times New Roman"/>
          <w:color w:val="000000"/>
          <w:sz w:val="24"/>
        </w:rPr>
        <w:t>)</w:t>
      </w:r>
      <w:r w:rsidR="00D34445"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fstat</w:t>
      </w:r>
      <w:proofErr w:type="spellEnd"/>
      <w:r w:rsidRPr="005502AB">
        <w:rPr>
          <w:rFonts w:ascii="Times New Roman" w:eastAsia="Times New Roman" w:hAnsi="Times New Roman" w:cs="Times New Roman"/>
          <w:color w:val="000000"/>
          <w:sz w:val="24"/>
        </w:rPr>
        <w:t>()</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Access Control                 </w:t>
      </w:r>
      <w:r w:rsidR="00D34445" w:rsidRPr="005502AB">
        <w:rPr>
          <w:rFonts w:ascii="Times New Roman" w:eastAsia="Times New Roman" w:hAnsi="Times New Roman" w:cs="Times New Roman"/>
          <w:color w:val="000000"/>
          <w:sz w:val="24"/>
        </w:rPr>
        <w:t xml:space="preserve">     </w:t>
      </w:r>
      <w:proofErr w:type="gramStart"/>
      <w:r w:rsidRPr="005502AB">
        <w:rPr>
          <w:rFonts w:ascii="Times New Roman" w:eastAsia="Times New Roman" w:hAnsi="Times New Roman" w:cs="Times New Roman"/>
          <w:color w:val="000000"/>
          <w:sz w:val="24"/>
        </w:rPr>
        <w:t>access()</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t xml:space="preserve">   </w:t>
      </w:r>
      <w:r w:rsidR="00D34445" w:rsidRPr="005502AB">
        <w:rPr>
          <w:rFonts w:ascii="Times New Roman" w:eastAsia="Times New Roman" w:hAnsi="Times New Roman" w:cs="Times New Roman"/>
          <w:color w:val="000000"/>
          <w:sz w:val="24"/>
        </w:rPr>
        <w:tab/>
      </w:r>
      <w:r w:rsidR="00D34445" w:rsidRPr="005502AB">
        <w:rPr>
          <w:rFonts w:ascii="Times New Roman" w:eastAsia="Times New Roman" w:hAnsi="Times New Roman" w:cs="Times New Roman"/>
          <w:color w:val="000000"/>
          <w:sz w:val="24"/>
        </w:rPr>
        <w:tab/>
        <w:t xml:space="preserve">   </w:t>
      </w:r>
      <w:proofErr w:type="spellStart"/>
      <w:proofErr w:type="gramStart"/>
      <w:r w:rsidRPr="005502AB">
        <w:rPr>
          <w:rFonts w:ascii="Times New Roman" w:eastAsia="Times New Roman" w:hAnsi="Times New Roman" w:cs="Times New Roman"/>
          <w:color w:val="000000"/>
          <w:sz w:val="24"/>
        </w:rPr>
        <w:t>chmod</w:t>
      </w:r>
      <w:proofErr w:type="spellEnd"/>
      <w:r w:rsidRPr="005502AB">
        <w:rPr>
          <w:rFonts w:ascii="Times New Roman" w:eastAsia="Times New Roman" w:hAnsi="Times New Roman" w:cs="Times New Roman"/>
          <w:color w:val="000000"/>
          <w:sz w:val="24"/>
        </w:rPr>
        <w:t>()</w:t>
      </w:r>
      <w:proofErr w:type="gramEnd"/>
    </w:p>
    <w:p w:rsidR="001553FF" w:rsidRPr="005502AB" w:rsidRDefault="00D34445"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t xml:space="preserve">  </w:t>
      </w:r>
      <w:r w:rsidR="00650FA2" w:rsidRPr="005502AB">
        <w:rPr>
          <w:rFonts w:ascii="Times New Roman" w:eastAsia="Times New Roman" w:hAnsi="Times New Roman" w:cs="Times New Roman"/>
          <w:color w:val="000000"/>
          <w:sz w:val="24"/>
        </w:rPr>
        <w:tab/>
      </w:r>
      <w:r w:rsidR="00650FA2"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 xml:space="preserve">  </w:t>
      </w:r>
      <w:proofErr w:type="spellStart"/>
      <w:proofErr w:type="gramStart"/>
      <w:r w:rsidR="001553FF" w:rsidRPr="005502AB">
        <w:rPr>
          <w:rFonts w:ascii="Times New Roman" w:eastAsia="Times New Roman" w:hAnsi="Times New Roman" w:cs="Times New Roman"/>
          <w:color w:val="000000"/>
          <w:sz w:val="24"/>
        </w:rPr>
        <w:t>chown</w:t>
      </w:r>
      <w:proofErr w:type="spellEnd"/>
      <w:r w:rsidR="001553FF" w:rsidRPr="005502AB">
        <w:rPr>
          <w:rFonts w:ascii="Times New Roman" w:eastAsia="Times New Roman" w:hAnsi="Times New Roman" w:cs="Times New Roman"/>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r>
      <w:r w:rsidRPr="005502AB">
        <w:rPr>
          <w:rFonts w:ascii="Times New Roman" w:eastAsia="Times New Roman" w:hAnsi="Times New Roman" w:cs="Times New Roman"/>
          <w:color w:val="000000"/>
          <w:sz w:val="24"/>
        </w:rPr>
        <w:tab/>
        <w:t xml:space="preserve">  </w:t>
      </w:r>
      <w:r w:rsidR="00650FA2" w:rsidRPr="005502AB">
        <w:rPr>
          <w:rFonts w:ascii="Times New Roman" w:eastAsia="Times New Roman" w:hAnsi="Times New Roman" w:cs="Times New Roman"/>
          <w:color w:val="000000"/>
          <w:sz w:val="24"/>
        </w:rPr>
        <w:tab/>
      </w:r>
      <w:r w:rsidR="00650FA2" w:rsidRPr="005502AB">
        <w:rPr>
          <w:rFonts w:ascii="Times New Roman" w:eastAsia="Times New Roman" w:hAnsi="Times New Roman" w:cs="Times New Roman"/>
          <w:color w:val="000000"/>
          <w:sz w:val="24"/>
        </w:rPr>
        <w:tab/>
      </w:r>
      <w:r w:rsidR="00D34445" w:rsidRPr="005502AB">
        <w:rPr>
          <w:rFonts w:ascii="Times New Roman" w:eastAsia="Times New Roman" w:hAnsi="Times New Roman" w:cs="Times New Roman"/>
          <w:color w:val="000000"/>
          <w:sz w:val="24"/>
        </w:rPr>
        <w:t xml:space="preserve">   </w:t>
      </w:r>
      <w:proofErr w:type="spellStart"/>
      <w:proofErr w:type="gramStart"/>
      <w:r w:rsidRPr="005502AB">
        <w:rPr>
          <w:rFonts w:ascii="Times New Roman" w:eastAsia="Times New Roman" w:hAnsi="Times New Roman" w:cs="Times New Roman"/>
          <w:color w:val="000000"/>
          <w:sz w:val="24"/>
        </w:rPr>
        <w:t>umask</w:t>
      </w:r>
      <w:proofErr w:type="spellEnd"/>
      <w:r w:rsidRPr="005502AB">
        <w:rPr>
          <w:rFonts w:ascii="Times New Roman" w:eastAsia="Times New Roman" w:hAnsi="Times New Roman" w:cs="Times New Roman"/>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Device Control                 </w:t>
      </w:r>
      <w:r w:rsidR="00D34445" w:rsidRPr="005502AB">
        <w:rPr>
          <w:rFonts w:ascii="Times New Roman" w:eastAsia="Times New Roman" w:hAnsi="Times New Roman" w:cs="Times New Roman"/>
          <w:color w:val="000000"/>
          <w:sz w:val="24"/>
        </w:rPr>
        <w:t xml:space="preserve">    </w:t>
      </w:r>
      <w:proofErr w:type="spellStart"/>
      <w:proofErr w:type="gramStart"/>
      <w:r w:rsidRPr="005502AB">
        <w:rPr>
          <w:rFonts w:ascii="Times New Roman" w:eastAsia="Times New Roman" w:hAnsi="Times New Roman" w:cs="Times New Roman"/>
          <w:color w:val="000000"/>
          <w:sz w:val="24"/>
        </w:rPr>
        <w:t>ioctl</w:t>
      </w:r>
      <w:proofErr w:type="spellEnd"/>
      <w:r w:rsidRPr="005502AB">
        <w:rPr>
          <w:rFonts w:ascii="Times New Roman" w:eastAsia="Times New Roman" w:hAnsi="Times New Roman" w:cs="Times New Roman"/>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Following are some examples in the use of the most often used system calls.</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b/>
          <w:color w:val="000000"/>
          <w:sz w:val="24"/>
        </w:rPr>
      </w:pPr>
      <w:r w:rsidRPr="005502AB">
        <w:rPr>
          <w:rFonts w:ascii="Times New Roman" w:eastAsia="Times New Roman" w:hAnsi="Times New Roman" w:cs="Times New Roman"/>
          <w:b/>
          <w:color w:val="000000"/>
          <w:sz w:val="24"/>
        </w:rPr>
        <w:t>File Structure Related System Calls</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The file structure related system calls available in the UNIX system let you create, open, and close files, read and write files, randomly access files, alias and remove files, get information about files, check the  accessibility of files, change protections, owner, and group of files, and control devices.  These operations either use a character string that defines the absolute or relative path name of a file, or a small integer called a file descriptor that identifies the I/O channel.  A channel is a connection between a process and a file that appears to the process as an unformatted stream of bytes.  The kernel presents and accepts data from the channel as a process reads and writes that channel.  To a process then, all input and output operations are synchronous and </w:t>
      </w:r>
      <w:proofErr w:type="spellStart"/>
      <w:r w:rsidRPr="005502AB">
        <w:rPr>
          <w:rFonts w:ascii="Times New Roman" w:eastAsia="Times New Roman" w:hAnsi="Times New Roman" w:cs="Times New Roman"/>
          <w:color w:val="000000"/>
          <w:sz w:val="24"/>
        </w:rPr>
        <w:t>unbuffered</w:t>
      </w:r>
      <w:proofErr w:type="spellEnd"/>
      <w:r w:rsidRPr="005502AB">
        <w:rPr>
          <w:rFonts w:ascii="Times New Roman" w:eastAsia="Times New Roman" w:hAnsi="Times New Roman" w:cs="Times New Roman"/>
          <w:color w:val="000000"/>
          <w:sz w:val="24"/>
        </w:rPr>
        <w:t>.</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When doing I/O, a process specifies the file descriptor for an I/O channel, a buffer to be filled or emptied, and the maximum size of data to be transferred.  An I/O channel may allow input, output, or both. </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Furthermore, each channel has a read/write pointer.  Each I/O operation starts where the last operation finished and advances the pointer by the number of bytes transferred.  A process can access a channel's data randomly by changing the read/write pointer. </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lastRenderedPageBreak/>
        <w:t>All input and output operations start by opening a file using either the "</w:t>
      </w:r>
      <w:proofErr w:type="spellStart"/>
      <w:proofErr w:type="gram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 or "open()" system calls.  These calls return a file descriptor that identifies the I/O channel.  Recall that file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descriptors</w:t>
      </w:r>
      <w:proofErr w:type="gramEnd"/>
      <w:r w:rsidRPr="005502AB">
        <w:rPr>
          <w:rFonts w:ascii="Times New Roman" w:eastAsia="Times New Roman" w:hAnsi="Times New Roman" w:cs="Times New Roman"/>
          <w:color w:val="000000"/>
          <w:sz w:val="24"/>
        </w:rPr>
        <w:t xml:space="preserve"> 0, 1, and 2 refer to standard input, standard output, and standard error files respectively, and that file descriptor 0 is a channel to your terminal's keyboard and file descriptors 1 and 2 are channels to your terminal's display screen.</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b/>
          <w:color w:val="000000"/>
          <w:sz w:val="24"/>
        </w:rPr>
      </w:pPr>
      <w:proofErr w:type="spellStart"/>
      <w:proofErr w:type="gramStart"/>
      <w:r w:rsidRPr="005502AB">
        <w:rPr>
          <w:rFonts w:ascii="Times New Roman" w:eastAsia="Times New Roman" w:hAnsi="Times New Roman" w:cs="Times New Roman"/>
          <w:b/>
          <w:color w:val="000000"/>
          <w:sz w:val="24"/>
        </w:rPr>
        <w:t>creat</w:t>
      </w:r>
      <w:proofErr w:type="spellEnd"/>
      <w:r w:rsidRPr="005502AB">
        <w:rPr>
          <w:rFonts w:ascii="Times New Roman" w:eastAsia="Times New Roman" w:hAnsi="Times New Roman" w:cs="Times New Roman"/>
          <w:b/>
          <w:color w:val="000000"/>
          <w:sz w:val="24"/>
        </w:rPr>
        <w:t>()</w:t>
      </w:r>
      <w:proofErr w:type="gramEnd"/>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The prototype for the </w:t>
      </w:r>
      <w:proofErr w:type="spellStart"/>
      <w:proofErr w:type="gram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 system call is:</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 mode)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char</w:t>
      </w:r>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mode;</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where</w:t>
      </w:r>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 xml:space="preserve"> is pointer to a null terminated character string that names the file and mode defines the file's access permissions.  The mode is usually specified as an octal number such as 0666 that would mean read/write permission for owner, group, and others or the mode may also</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be</w:t>
      </w:r>
      <w:proofErr w:type="gramEnd"/>
      <w:r w:rsidRPr="005502AB">
        <w:rPr>
          <w:rFonts w:ascii="Times New Roman" w:eastAsia="Times New Roman" w:hAnsi="Times New Roman" w:cs="Times New Roman"/>
          <w:color w:val="000000"/>
          <w:sz w:val="24"/>
        </w:rPr>
        <w:t xml:space="preserve"> entered using manifest constants defined in the "/</w:t>
      </w:r>
      <w:proofErr w:type="spellStart"/>
      <w:r w:rsidRPr="005502AB">
        <w:rPr>
          <w:rFonts w:ascii="Times New Roman" w:eastAsia="Times New Roman" w:hAnsi="Times New Roman" w:cs="Times New Roman"/>
          <w:color w:val="000000"/>
          <w:sz w:val="24"/>
        </w:rPr>
        <w:t>usr</w:t>
      </w:r>
      <w:proofErr w:type="spellEnd"/>
      <w:r w:rsidRPr="005502AB">
        <w:rPr>
          <w:rFonts w:ascii="Times New Roman" w:eastAsia="Times New Roman" w:hAnsi="Times New Roman" w:cs="Times New Roman"/>
          <w:color w:val="000000"/>
          <w:sz w:val="24"/>
        </w:rPr>
        <w:t>/include/sys/</w:t>
      </w:r>
      <w:proofErr w:type="spellStart"/>
      <w:r w:rsidRPr="005502AB">
        <w:rPr>
          <w:rFonts w:ascii="Times New Roman" w:eastAsia="Times New Roman" w:hAnsi="Times New Roman" w:cs="Times New Roman"/>
          <w:color w:val="000000"/>
          <w:sz w:val="24"/>
        </w:rPr>
        <w:t>stat.h</w:t>
      </w:r>
      <w:proofErr w:type="spellEnd"/>
      <w:r w:rsidRPr="005502AB">
        <w:rPr>
          <w:rFonts w:ascii="Times New Roman" w:eastAsia="Times New Roman" w:hAnsi="Times New Roman" w:cs="Times New Roman"/>
          <w:color w:val="000000"/>
          <w:sz w:val="24"/>
        </w:rPr>
        <w:t xml:space="preserve">" file.  If the file named by </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 xml:space="preserve"> does not exist, the UNIX system creates it with the specified mode permissions.</w:t>
      </w:r>
    </w:p>
    <w:p w:rsidR="001553FF" w:rsidRPr="005502AB" w:rsidRDefault="001553FF"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However, if the file does exist, its contents are discarded and the mode value is ignored.  The permissions of the existing file are retained. Following is an example of how to use </w:t>
      </w:r>
      <w:proofErr w:type="spellStart"/>
      <w:proofErr w:type="gram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creat.c</w:t>
      </w:r>
      <w:proofErr w:type="spellEnd"/>
      <w:proofErr w:type="gramEnd"/>
      <w:r w:rsidRPr="005502AB">
        <w:rPr>
          <w:rFonts w:ascii="Times New Roman" w:eastAsia="Times New Roman" w:hAnsi="Times New Roman" w:cs="Times New Roman"/>
          <w:color w:val="000000"/>
          <w:sz w:val="24"/>
        </w:rPr>
        <w:t xml:space="preserve">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#include &lt;</w:t>
      </w:r>
      <w:proofErr w:type="spellStart"/>
      <w:r w:rsidRPr="005502AB">
        <w:rPr>
          <w:rFonts w:ascii="Times New Roman" w:eastAsia="Times New Roman" w:hAnsi="Times New Roman" w:cs="Times New Roman"/>
          <w:color w:val="000000"/>
          <w:sz w:val="24"/>
        </w:rPr>
        <w:t>stdio.h</w:t>
      </w:r>
      <w:proofErr w:type="spellEnd"/>
      <w:r w:rsidRPr="005502AB">
        <w:rPr>
          <w:rFonts w:ascii="Times New Roman" w:eastAsia="Times New Roman" w:hAnsi="Times New Roman" w:cs="Times New Roman"/>
          <w:color w:val="000000"/>
          <w:sz w:val="24"/>
        </w:rPr>
        <w:t>&gt;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#include &lt;sys/</w:t>
      </w:r>
      <w:proofErr w:type="spellStart"/>
      <w:r w:rsidRPr="005502AB">
        <w:rPr>
          <w:rFonts w:ascii="Times New Roman" w:eastAsia="Times New Roman" w:hAnsi="Times New Roman" w:cs="Times New Roman"/>
          <w:color w:val="000000"/>
          <w:sz w:val="24"/>
        </w:rPr>
        <w:t>types.h</w:t>
      </w:r>
      <w:proofErr w:type="spellEnd"/>
      <w:r w:rsidRPr="005502AB">
        <w:rPr>
          <w:rFonts w:ascii="Times New Roman" w:eastAsia="Times New Roman" w:hAnsi="Times New Roman" w:cs="Times New Roman"/>
          <w:color w:val="000000"/>
          <w:sz w:val="24"/>
        </w:rPr>
        <w:t>&gt;        /* defines types used by sys/</w:t>
      </w:r>
      <w:proofErr w:type="spellStart"/>
      <w:r w:rsidRPr="005502AB">
        <w:rPr>
          <w:rFonts w:ascii="Times New Roman" w:eastAsia="Times New Roman" w:hAnsi="Times New Roman" w:cs="Times New Roman"/>
          <w:color w:val="000000"/>
          <w:sz w:val="24"/>
        </w:rPr>
        <w:t>stat.h</w:t>
      </w:r>
      <w:proofErr w:type="spellEnd"/>
      <w:r w:rsidRPr="005502AB">
        <w:rPr>
          <w:rFonts w:ascii="Times New Roman" w:eastAsia="Times New Roman" w:hAnsi="Times New Roman" w:cs="Times New Roman"/>
          <w:color w:val="000000"/>
          <w:sz w:val="24"/>
        </w:rPr>
        <w:t xml:space="preserve">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#include &lt;sys/</w:t>
      </w:r>
      <w:proofErr w:type="spellStart"/>
      <w:r w:rsidRPr="005502AB">
        <w:rPr>
          <w:rFonts w:ascii="Times New Roman" w:eastAsia="Times New Roman" w:hAnsi="Times New Roman" w:cs="Times New Roman"/>
          <w:color w:val="000000"/>
          <w:sz w:val="24"/>
        </w:rPr>
        <w:t>stat.h</w:t>
      </w:r>
      <w:proofErr w:type="spellEnd"/>
      <w:r w:rsidRPr="005502AB">
        <w:rPr>
          <w:rFonts w:ascii="Times New Roman" w:eastAsia="Times New Roman" w:hAnsi="Times New Roman" w:cs="Times New Roman"/>
          <w:color w:val="000000"/>
          <w:sz w:val="24"/>
        </w:rPr>
        <w:t>&gt;         /* defines S_IREAD &amp; S_IWRITE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main()</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fd</w:t>
      </w:r>
      <w:proofErr w:type="spellEnd"/>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fd</w:t>
      </w:r>
      <w:proofErr w:type="spellEnd"/>
      <w:proofErr w:type="gramEnd"/>
      <w:r w:rsidRPr="005502AB">
        <w:rPr>
          <w:rFonts w:ascii="Times New Roman" w:eastAsia="Times New Roman" w:hAnsi="Times New Roman" w:cs="Times New Roman"/>
          <w:color w:val="000000"/>
          <w:sz w:val="24"/>
        </w:rPr>
        <w:t xml:space="preserve"> = </w:t>
      </w:r>
      <w:proofErr w:type="spell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("datafile.dat", S_IREAD | S_IWRITE);</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if</w:t>
      </w:r>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fd</w:t>
      </w:r>
      <w:proofErr w:type="spellEnd"/>
      <w:r w:rsidRPr="005502AB">
        <w:rPr>
          <w:rFonts w:ascii="Times New Roman" w:eastAsia="Times New Roman" w:hAnsi="Times New Roman" w:cs="Times New Roman"/>
          <w:color w:val="000000"/>
          <w:sz w:val="24"/>
        </w:rPr>
        <w:t xml:space="preserve"> == -1)</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printf</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"Error in opening datafile.dat\n");</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else</w:t>
      </w:r>
      <w:proofErr w:type="gramEnd"/>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printf</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"datafile.dat opened for read/write access\n");</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printf</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"datafile.dat is currently empty\n");</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lastRenderedPageBreak/>
        <w:t>close(</w:t>
      </w:r>
      <w:proofErr w:type="spellStart"/>
      <w:proofErr w:type="gramEnd"/>
      <w:r w:rsidRPr="005502AB">
        <w:rPr>
          <w:rFonts w:ascii="Times New Roman" w:eastAsia="Times New Roman" w:hAnsi="Times New Roman" w:cs="Times New Roman"/>
          <w:color w:val="000000"/>
          <w:sz w:val="24"/>
        </w:rPr>
        <w:t>fd</w:t>
      </w:r>
      <w:proofErr w:type="spellEnd"/>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exit</w:t>
      </w:r>
      <w:proofErr w:type="gramEnd"/>
      <w:r w:rsidRPr="005502AB">
        <w:rPr>
          <w:rFonts w:ascii="Times New Roman" w:eastAsia="Times New Roman" w:hAnsi="Times New Roman" w:cs="Times New Roman"/>
          <w:color w:val="000000"/>
          <w:sz w:val="24"/>
        </w:rPr>
        <w:t xml:space="preserve"> (0);</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The following is a sample of the manifest constants for the mode argument as defined in /</w:t>
      </w:r>
      <w:proofErr w:type="spellStart"/>
      <w:r w:rsidRPr="005502AB">
        <w:rPr>
          <w:rFonts w:ascii="Times New Roman" w:eastAsia="Times New Roman" w:hAnsi="Times New Roman" w:cs="Times New Roman"/>
          <w:color w:val="000000"/>
          <w:sz w:val="24"/>
        </w:rPr>
        <w:t>usr</w:t>
      </w:r>
      <w:proofErr w:type="spellEnd"/>
      <w:r w:rsidRPr="005502AB">
        <w:rPr>
          <w:rFonts w:ascii="Times New Roman" w:eastAsia="Times New Roman" w:hAnsi="Times New Roman" w:cs="Times New Roman"/>
          <w:color w:val="000000"/>
          <w:sz w:val="24"/>
        </w:rPr>
        <w:t>/include/sys/</w:t>
      </w:r>
      <w:proofErr w:type="spellStart"/>
      <w:r w:rsidRPr="005502AB">
        <w:rPr>
          <w:rFonts w:ascii="Times New Roman" w:eastAsia="Times New Roman" w:hAnsi="Times New Roman" w:cs="Times New Roman"/>
          <w:color w:val="000000"/>
          <w:sz w:val="24"/>
        </w:rPr>
        <w:t>stat.h</w:t>
      </w:r>
      <w:proofErr w:type="spellEnd"/>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S_IRWXU 0000700     /* -</w:t>
      </w:r>
      <w:proofErr w:type="spellStart"/>
      <w:r w:rsidRPr="005502AB">
        <w:rPr>
          <w:rFonts w:ascii="Times New Roman" w:eastAsia="Times New Roman" w:hAnsi="Times New Roman" w:cs="Times New Roman"/>
          <w:color w:val="000000"/>
          <w:sz w:val="24"/>
        </w:rPr>
        <w:t>rwx</w:t>
      </w:r>
      <w:proofErr w:type="spellEnd"/>
      <w:r w:rsidRPr="005502AB">
        <w:rPr>
          <w:rFonts w:ascii="Times New Roman" w:eastAsia="Times New Roman" w:hAnsi="Times New Roman" w:cs="Times New Roman"/>
          <w:color w:val="000000"/>
          <w:sz w:val="24"/>
        </w:rPr>
        <w:t>------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S_IREAD 0000400     /* read permission, owner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S_IRUSR S_IREAD</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S_IWRITE 0000200    /* write permission, owner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S_IWUSR S_IWRITE</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S_IEXEC 0000100     /* execute/search permission, owner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S_IXUSR S_IEXEC</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S_IRWXG 0000070     /* ----</w:t>
      </w:r>
      <w:proofErr w:type="spellStart"/>
      <w:r w:rsidRPr="005502AB">
        <w:rPr>
          <w:rFonts w:ascii="Times New Roman" w:eastAsia="Times New Roman" w:hAnsi="Times New Roman" w:cs="Times New Roman"/>
          <w:color w:val="000000"/>
          <w:sz w:val="24"/>
        </w:rPr>
        <w:t>rwx</w:t>
      </w:r>
      <w:proofErr w:type="spellEnd"/>
      <w:r w:rsidRPr="005502AB">
        <w:rPr>
          <w:rFonts w:ascii="Times New Roman" w:eastAsia="Times New Roman" w:hAnsi="Times New Roman" w:cs="Times New Roman"/>
          <w:color w:val="000000"/>
          <w:sz w:val="24"/>
        </w:rPr>
        <w:t>---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S_IRGRP 0000040     /* read permission, group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S_IWGRP 0000020     /* write    "         "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S_IXGRP 0000010     /* execute/search "   "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S_IRWXO 0000007     /* -------</w:t>
      </w:r>
      <w:proofErr w:type="spellStart"/>
      <w:r w:rsidRPr="005502AB">
        <w:rPr>
          <w:rFonts w:ascii="Times New Roman" w:eastAsia="Times New Roman" w:hAnsi="Times New Roman" w:cs="Times New Roman"/>
          <w:color w:val="000000"/>
          <w:sz w:val="24"/>
        </w:rPr>
        <w:t>rwx</w:t>
      </w:r>
      <w:proofErr w:type="spellEnd"/>
      <w:r w:rsidRPr="005502AB">
        <w:rPr>
          <w:rFonts w:ascii="Times New Roman" w:eastAsia="Times New Roman" w:hAnsi="Times New Roman" w:cs="Times New Roman"/>
          <w:color w:val="000000"/>
          <w:sz w:val="24"/>
        </w:rPr>
        <w:t xml:space="preserve">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S_IROTH 0000004     /* read permission, other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S_IWOTH 0000002     /* write    "         "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#define S_IXOTH 0000001     /* execute/search "   "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Multiple mode values may be combined by </w:t>
      </w:r>
      <w:proofErr w:type="spellStart"/>
      <w:r w:rsidRPr="005502AB">
        <w:rPr>
          <w:rFonts w:ascii="Times New Roman" w:eastAsia="Times New Roman" w:hAnsi="Times New Roman" w:cs="Times New Roman"/>
          <w:color w:val="000000"/>
          <w:sz w:val="24"/>
        </w:rPr>
        <w:t>or'ing</w:t>
      </w:r>
      <w:proofErr w:type="spellEnd"/>
      <w:r w:rsidRPr="005502AB">
        <w:rPr>
          <w:rFonts w:ascii="Times New Roman" w:eastAsia="Times New Roman" w:hAnsi="Times New Roman" w:cs="Times New Roman"/>
          <w:color w:val="000000"/>
          <w:sz w:val="24"/>
        </w:rPr>
        <w:t xml:space="preserve"> (using the | operator) the values together as demonstrated in the above sample program.</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b/>
          <w:color w:val="000000"/>
          <w:sz w:val="24"/>
        </w:rPr>
      </w:pPr>
      <w:proofErr w:type="gramStart"/>
      <w:r w:rsidRPr="005502AB">
        <w:rPr>
          <w:rFonts w:ascii="Times New Roman" w:eastAsia="Times New Roman" w:hAnsi="Times New Roman" w:cs="Times New Roman"/>
          <w:b/>
          <w:color w:val="000000"/>
          <w:sz w:val="24"/>
        </w:rPr>
        <w:t>open()</w:t>
      </w:r>
      <w:proofErr w:type="gramEnd"/>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Next is the </w:t>
      </w:r>
      <w:proofErr w:type="gramStart"/>
      <w:r w:rsidRPr="005502AB">
        <w:rPr>
          <w:rFonts w:ascii="Times New Roman" w:eastAsia="Times New Roman" w:hAnsi="Times New Roman" w:cs="Times New Roman"/>
          <w:color w:val="000000"/>
          <w:sz w:val="24"/>
        </w:rPr>
        <w:t>open(</w:t>
      </w:r>
      <w:proofErr w:type="gramEnd"/>
      <w:r w:rsidRPr="005502AB">
        <w:rPr>
          <w:rFonts w:ascii="Times New Roman" w:eastAsia="Times New Roman" w:hAnsi="Times New Roman" w:cs="Times New Roman"/>
          <w:color w:val="000000"/>
          <w:sz w:val="24"/>
        </w:rPr>
        <w:t xml:space="preserve">) system call.  </w:t>
      </w:r>
      <w:proofErr w:type="gramStart"/>
      <w:r w:rsidRPr="005502AB">
        <w:rPr>
          <w:rFonts w:ascii="Times New Roman" w:eastAsia="Times New Roman" w:hAnsi="Times New Roman" w:cs="Times New Roman"/>
          <w:color w:val="000000"/>
          <w:sz w:val="24"/>
        </w:rPr>
        <w:t>open(</w:t>
      </w:r>
      <w:proofErr w:type="gramEnd"/>
      <w:r w:rsidRPr="005502AB">
        <w:rPr>
          <w:rFonts w:ascii="Times New Roman" w:eastAsia="Times New Roman" w:hAnsi="Times New Roman" w:cs="Times New Roman"/>
          <w:color w:val="000000"/>
          <w:sz w:val="24"/>
        </w:rPr>
        <w:t>) lets you open a file for reading, writing, or reading and writing.</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The prototype for the </w:t>
      </w:r>
      <w:proofErr w:type="gramStart"/>
      <w:r w:rsidRPr="005502AB">
        <w:rPr>
          <w:rFonts w:ascii="Times New Roman" w:eastAsia="Times New Roman" w:hAnsi="Times New Roman" w:cs="Times New Roman"/>
          <w:color w:val="000000"/>
          <w:sz w:val="24"/>
        </w:rPr>
        <w:t>open(</w:t>
      </w:r>
      <w:proofErr w:type="gramEnd"/>
      <w:r w:rsidRPr="005502AB">
        <w:rPr>
          <w:rFonts w:ascii="Times New Roman" w:eastAsia="Times New Roman" w:hAnsi="Times New Roman" w:cs="Times New Roman"/>
          <w:color w:val="000000"/>
          <w:sz w:val="24"/>
        </w:rPr>
        <w:t>) system call is:</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#include &lt;</w:t>
      </w:r>
      <w:proofErr w:type="spellStart"/>
      <w:r w:rsidRPr="005502AB">
        <w:rPr>
          <w:rFonts w:ascii="Times New Roman" w:eastAsia="Times New Roman" w:hAnsi="Times New Roman" w:cs="Times New Roman"/>
          <w:color w:val="000000"/>
          <w:sz w:val="24"/>
        </w:rPr>
        <w:t>fcntl.h</w:t>
      </w:r>
      <w:proofErr w:type="spellEnd"/>
      <w:r w:rsidRPr="005502AB">
        <w:rPr>
          <w:rFonts w:ascii="Times New Roman" w:eastAsia="Times New Roman" w:hAnsi="Times New Roman" w:cs="Times New Roman"/>
          <w:color w:val="000000"/>
          <w:sz w:val="24"/>
        </w:rPr>
        <w:t>&gt;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open(</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option_flags</w:t>
      </w:r>
      <w:proofErr w:type="spellEnd"/>
      <w:r w:rsidRPr="005502AB">
        <w:rPr>
          <w:rFonts w:ascii="Times New Roman" w:eastAsia="Times New Roman" w:hAnsi="Times New Roman" w:cs="Times New Roman"/>
          <w:color w:val="000000"/>
          <w:sz w:val="24"/>
        </w:rPr>
        <w:t xml:space="preserve"> [, mode])</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char</w:t>
      </w:r>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spellStart"/>
      <w:proofErr w:type="gramStart"/>
      <w:r w:rsidRPr="005502AB">
        <w:rPr>
          <w:rFonts w:ascii="Times New Roman" w:eastAsia="Times New Roman" w:hAnsi="Times New Roman" w:cs="Times New Roman"/>
          <w:color w:val="000000"/>
          <w:sz w:val="24"/>
        </w:rPr>
        <w:t>int</w:t>
      </w:r>
      <w:proofErr w:type="spellEnd"/>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option_flags</w:t>
      </w:r>
      <w:proofErr w:type="spellEnd"/>
      <w:r w:rsidRPr="005502AB">
        <w:rPr>
          <w:rFonts w:ascii="Times New Roman" w:eastAsia="Times New Roman" w:hAnsi="Times New Roman" w:cs="Times New Roman"/>
          <w:color w:val="000000"/>
          <w:sz w:val="24"/>
        </w:rPr>
        <w:t>, mode;</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proofErr w:type="gramStart"/>
      <w:r w:rsidRPr="005502AB">
        <w:rPr>
          <w:rFonts w:ascii="Times New Roman" w:eastAsia="Times New Roman" w:hAnsi="Times New Roman" w:cs="Times New Roman"/>
          <w:color w:val="000000"/>
          <w:sz w:val="24"/>
        </w:rPr>
        <w:t>where</w:t>
      </w:r>
      <w:proofErr w:type="gramEnd"/>
      <w:r w:rsidRPr="005502AB">
        <w:rPr>
          <w:rFonts w:ascii="Times New Roman" w:eastAsia="Times New Roman" w:hAnsi="Times New Roman" w:cs="Times New Roman"/>
          <w:color w:val="000000"/>
          <w:sz w:val="24"/>
        </w:rPr>
        <w:t xml:space="preserve"> </w:t>
      </w:r>
      <w:proofErr w:type="spellStart"/>
      <w:r w:rsidRPr="005502AB">
        <w:rPr>
          <w:rFonts w:ascii="Times New Roman" w:eastAsia="Times New Roman" w:hAnsi="Times New Roman" w:cs="Times New Roman"/>
          <w:color w:val="000000"/>
          <w:sz w:val="24"/>
        </w:rPr>
        <w:t>file_name</w:t>
      </w:r>
      <w:proofErr w:type="spellEnd"/>
      <w:r w:rsidRPr="005502AB">
        <w:rPr>
          <w:rFonts w:ascii="Times New Roman" w:eastAsia="Times New Roman" w:hAnsi="Times New Roman" w:cs="Times New Roman"/>
          <w:color w:val="000000"/>
          <w:sz w:val="24"/>
        </w:rPr>
        <w:t xml:space="preserve"> is a pointer to the character string that names the file, </w:t>
      </w:r>
      <w:proofErr w:type="spellStart"/>
      <w:r w:rsidRPr="005502AB">
        <w:rPr>
          <w:rFonts w:ascii="Times New Roman" w:eastAsia="Times New Roman" w:hAnsi="Times New Roman" w:cs="Times New Roman"/>
          <w:color w:val="000000"/>
          <w:sz w:val="24"/>
        </w:rPr>
        <w:t>option_flags</w:t>
      </w:r>
      <w:proofErr w:type="spellEnd"/>
      <w:r w:rsidRPr="005502AB">
        <w:rPr>
          <w:rFonts w:ascii="Times New Roman" w:eastAsia="Times New Roman" w:hAnsi="Times New Roman" w:cs="Times New Roman"/>
          <w:color w:val="000000"/>
          <w:sz w:val="24"/>
        </w:rPr>
        <w:t xml:space="preserve"> represent the type of channel, and mode defines the file's access permissions if the file is being created.</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The allowable </w:t>
      </w:r>
      <w:proofErr w:type="spellStart"/>
      <w:r w:rsidRPr="005502AB">
        <w:rPr>
          <w:rFonts w:ascii="Times New Roman" w:eastAsia="Times New Roman" w:hAnsi="Times New Roman" w:cs="Times New Roman"/>
          <w:color w:val="000000"/>
          <w:sz w:val="24"/>
        </w:rPr>
        <w:t>option_flags</w:t>
      </w:r>
      <w:proofErr w:type="spellEnd"/>
      <w:r w:rsidRPr="005502AB">
        <w:rPr>
          <w:rFonts w:ascii="Times New Roman" w:eastAsia="Times New Roman" w:hAnsi="Times New Roman" w:cs="Times New Roman"/>
          <w:color w:val="000000"/>
          <w:sz w:val="24"/>
        </w:rPr>
        <w:t xml:space="preserve"> as defined in "/</w:t>
      </w:r>
      <w:proofErr w:type="spellStart"/>
      <w:r w:rsidRPr="005502AB">
        <w:rPr>
          <w:rFonts w:ascii="Times New Roman" w:eastAsia="Times New Roman" w:hAnsi="Times New Roman" w:cs="Times New Roman"/>
          <w:color w:val="000000"/>
          <w:sz w:val="24"/>
        </w:rPr>
        <w:t>usr</w:t>
      </w:r>
      <w:proofErr w:type="spellEnd"/>
      <w:r w:rsidRPr="005502AB">
        <w:rPr>
          <w:rFonts w:ascii="Times New Roman" w:eastAsia="Times New Roman" w:hAnsi="Times New Roman" w:cs="Times New Roman"/>
          <w:color w:val="000000"/>
          <w:sz w:val="24"/>
        </w:rPr>
        <w:t>/include/</w:t>
      </w:r>
      <w:proofErr w:type="spellStart"/>
      <w:r w:rsidRPr="005502AB">
        <w:rPr>
          <w:rFonts w:ascii="Times New Roman" w:eastAsia="Times New Roman" w:hAnsi="Times New Roman" w:cs="Times New Roman"/>
          <w:color w:val="000000"/>
          <w:sz w:val="24"/>
        </w:rPr>
        <w:t>fcntl.h</w:t>
      </w:r>
      <w:proofErr w:type="spellEnd"/>
      <w:r w:rsidRPr="005502AB">
        <w:rPr>
          <w:rFonts w:ascii="Times New Roman" w:eastAsia="Times New Roman" w:hAnsi="Times New Roman" w:cs="Times New Roman"/>
          <w:color w:val="000000"/>
          <w:sz w:val="24"/>
        </w:rPr>
        <w:t>" are:</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_RDONLY 0        /* Open the file for reading only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_WRONLY 1        /* Open the file for writing only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lastRenderedPageBreak/>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_RDWR   2     /* Open the file for both reading and writing*/</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_NDELAY 04       /* Non-blocking I/O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_APPEND 010      /* append (writes guaranteed at the end)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 xml:space="preserve">_CREAT 00400  /*open with file create (uses third open </w:t>
      </w:r>
      <w:proofErr w:type="spellStart"/>
      <w:r w:rsidRPr="005502AB">
        <w:rPr>
          <w:rFonts w:ascii="Times New Roman" w:eastAsia="Times New Roman" w:hAnsi="Times New Roman" w:cs="Times New Roman"/>
          <w:color w:val="000000"/>
          <w:sz w:val="24"/>
        </w:rPr>
        <w:t>arg</w:t>
      </w:r>
      <w:proofErr w:type="spellEnd"/>
      <w:r w:rsidRPr="005502AB">
        <w:rPr>
          <w:rFonts w:ascii="Times New Roman" w:eastAsia="Times New Roman" w:hAnsi="Times New Roman" w:cs="Times New Roman"/>
          <w:color w:val="000000"/>
          <w:sz w:val="24"/>
        </w:rPr>
        <w:t>)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_TRUNC  01000    /* open with truncation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w:t>
      </w:r>
      <w:proofErr w:type="gramStart"/>
      <w:r w:rsidRPr="005502AB">
        <w:rPr>
          <w:rFonts w:ascii="Times New Roman" w:eastAsia="Times New Roman" w:hAnsi="Times New Roman" w:cs="Times New Roman"/>
          <w:color w:val="000000"/>
          <w:sz w:val="24"/>
        </w:rPr>
        <w:t>define  O</w:t>
      </w:r>
      <w:proofErr w:type="gramEnd"/>
      <w:r w:rsidRPr="005502AB">
        <w:rPr>
          <w:rFonts w:ascii="Times New Roman" w:eastAsia="Times New Roman" w:hAnsi="Times New Roman" w:cs="Times New Roman"/>
          <w:color w:val="000000"/>
          <w:sz w:val="24"/>
        </w:rPr>
        <w:t>_EXCL   02000    /* exclusive open */</w:t>
      </w:r>
    </w:p>
    <w:p w:rsidR="00650FA2" w:rsidRPr="005502AB" w:rsidRDefault="00650FA2" w:rsidP="00E15CF7">
      <w:pPr>
        <w:widowControl w:val="0"/>
        <w:tabs>
          <w:tab w:val="clear" w:pos="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right="274"/>
        <w:jc w:val="both"/>
        <w:rPr>
          <w:rFonts w:ascii="Times New Roman" w:eastAsia="Times New Roman" w:hAnsi="Times New Roman" w:cs="Times New Roman"/>
          <w:color w:val="000000"/>
          <w:sz w:val="24"/>
        </w:rPr>
      </w:pPr>
      <w:r w:rsidRPr="005502AB">
        <w:rPr>
          <w:rFonts w:ascii="Times New Roman" w:eastAsia="Times New Roman" w:hAnsi="Times New Roman" w:cs="Times New Roman"/>
          <w:color w:val="000000"/>
          <w:sz w:val="24"/>
        </w:rPr>
        <w:t xml:space="preserve">Multiple values are combined using the | operator (i.e. bitwise OR). Note:  some combinations are mutually exclusive such as:  O_RDONLY | O_WRONLY and will cause </w:t>
      </w:r>
      <w:proofErr w:type="gramStart"/>
      <w:r w:rsidRPr="005502AB">
        <w:rPr>
          <w:rFonts w:ascii="Times New Roman" w:eastAsia="Times New Roman" w:hAnsi="Times New Roman" w:cs="Times New Roman"/>
          <w:color w:val="000000"/>
          <w:sz w:val="24"/>
        </w:rPr>
        <w:t>open(</w:t>
      </w:r>
      <w:proofErr w:type="gramEnd"/>
      <w:r w:rsidRPr="005502AB">
        <w:rPr>
          <w:rFonts w:ascii="Times New Roman" w:eastAsia="Times New Roman" w:hAnsi="Times New Roman" w:cs="Times New Roman"/>
          <w:color w:val="000000"/>
          <w:sz w:val="24"/>
        </w:rPr>
        <w:t xml:space="preserve">) to fail.  If the O_CREAT flag is used, then a mode argument is required.  The mode argument may be specified in the same manner as in the </w:t>
      </w:r>
      <w:proofErr w:type="spellStart"/>
      <w:proofErr w:type="gramStart"/>
      <w:r w:rsidRPr="005502AB">
        <w:rPr>
          <w:rFonts w:ascii="Times New Roman" w:eastAsia="Times New Roman" w:hAnsi="Times New Roman" w:cs="Times New Roman"/>
          <w:color w:val="000000"/>
          <w:sz w:val="24"/>
        </w:rPr>
        <w:t>creat</w:t>
      </w:r>
      <w:proofErr w:type="spellEnd"/>
      <w:r w:rsidRPr="005502AB">
        <w:rPr>
          <w:rFonts w:ascii="Times New Roman" w:eastAsia="Times New Roman" w:hAnsi="Times New Roman" w:cs="Times New Roman"/>
          <w:color w:val="000000"/>
          <w:sz w:val="24"/>
        </w:rPr>
        <w:t>(</w:t>
      </w:r>
      <w:proofErr w:type="gramEnd"/>
      <w:r w:rsidRPr="005502AB">
        <w:rPr>
          <w:rFonts w:ascii="Times New Roman" w:eastAsia="Times New Roman" w:hAnsi="Times New Roman" w:cs="Times New Roman"/>
          <w:color w:val="000000"/>
          <w:sz w:val="24"/>
        </w:rPr>
        <w:t>) system call.</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b/>
          <w:color w:val="000000"/>
          <w:sz w:val="24"/>
          <w:szCs w:val="24"/>
        </w:rPr>
      </w:pPr>
      <w:proofErr w:type="gramStart"/>
      <w:r w:rsidRPr="005502AB">
        <w:rPr>
          <w:rFonts w:ascii="Times New Roman" w:hAnsi="Times New Roman" w:cs="Times New Roman"/>
          <w:b/>
          <w:color w:val="000000"/>
          <w:sz w:val="24"/>
          <w:szCs w:val="24"/>
        </w:rPr>
        <w:t>close()</w:t>
      </w:r>
      <w:proofErr w:type="gramEnd"/>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To close a channel, use the </w:t>
      </w:r>
      <w:proofErr w:type="gramStart"/>
      <w:r w:rsidRPr="005502AB">
        <w:rPr>
          <w:rFonts w:ascii="Times New Roman" w:hAnsi="Times New Roman" w:cs="Times New Roman"/>
          <w:color w:val="000000"/>
          <w:sz w:val="24"/>
          <w:szCs w:val="24"/>
        </w:rPr>
        <w:t>close(</w:t>
      </w:r>
      <w:proofErr w:type="gramEnd"/>
      <w:r w:rsidRPr="005502AB">
        <w:rPr>
          <w:rFonts w:ascii="Times New Roman" w:hAnsi="Times New Roman" w:cs="Times New Roman"/>
          <w:color w:val="000000"/>
          <w:sz w:val="24"/>
          <w:szCs w:val="24"/>
        </w:rPr>
        <w:t xml:space="preserve">) system call.  The prototype for the </w:t>
      </w:r>
      <w:proofErr w:type="gramStart"/>
      <w:r w:rsidRPr="005502AB">
        <w:rPr>
          <w:rFonts w:ascii="Times New Roman" w:hAnsi="Times New Roman" w:cs="Times New Roman"/>
          <w:color w:val="000000"/>
          <w:sz w:val="24"/>
          <w:szCs w:val="24"/>
        </w:rPr>
        <w:t>close(</w:t>
      </w:r>
      <w:proofErr w:type="gramEnd"/>
      <w:r w:rsidRPr="005502AB">
        <w:rPr>
          <w:rFonts w:ascii="Times New Roman" w:hAnsi="Times New Roman" w:cs="Times New Roman"/>
          <w:color w:val="000000"/>
          <w:sz w:val="24"/>
          <w:szCs w:val="24"/>
        </w:rPr>
        <w:t xml:space="preserve">) system call is: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close(</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roofErr w:type="gramStart"/>
      <w:r w:rsidRPr="005502AB">
        <w:rPr>
          <w:rFonts w:ascii="Times New Roman" w:hAnsi="Times New Roman" w:cs="Times New Roman"/>
          <w:color w:val="000000"/>
          <w:sz w:val="24"/>
          <w:szCs w:val="24"/>
        </w:rPr>
        <w:t>where</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identifies a currently open channel.  </w:t>
      </w:r>
      <w:proofErr w:type="gramStart"/>
      <w:r w:rsidRPr="005502AB">
        <w:rPr>
          <w:rFonts w:ascii="Times New Roman" w:hAnsi="Times New Roman" w:cs="Times New Roman"/>
          <w:color w:val="000000"/>
          <w:sz w:val="24"/>
          <w:szCs w:val="24"/>
        </w:rPr>
        <w:t>close(</w:t>
      </w:r>
      <w:proofErr w:type="gramEnd"/>
      <w:r w:rsidRPr="005502AB">
        <w:rPr>
          <w:rFonts w:ascii="Times New Roman" w:hAnsi="Times New Roman" w:cs="Times New Roman"/>
          <w:color w:val="000000"/>
          <w:sz w:val="24"/>
          <w:szCs w:val="24"/>
        </w:rPr>
        <w:t xml:space="preserve">) fails if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does not   identify a currently open channel.</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b/>
          <w:color w:val="000000"/>
          <w:sz w:val="24"/>
          <w:szCs w:val="24"/>
        </w:rPr>
      </w:pPr>
      <w:proofErr w:type="gramStart"/>
      <w:r w:rsidRPr="005502AB">
        <w:rPr>
          <w:rFonts w:ascii="Times New Roman" w:hAnsi="Times New Roman" w:cs="Times New Roman"/>
          <w:b/>
          <w:color w:val="000000"/>
          <w:sz w:val="24"/>
          <w:szCs w:val="24"/>
        </w:rPr>
        <w:t>read(</w:t>
      </w:r>
      <w:proofErr w:type="gramEnd"/>
      <w:r w:rsidRPr="005502AB">
        <w:rPr>
          <w:rFonts w:ascii="Times New Roman" w:hAnsi="Times New Roman" w:cs="Times New Roman"/>
          <w:b/>
          <w:color w:val="000000"/>
          <w:sz w:val="24"/>
          <w:szCs w:val="24"/>
        </w:rPr>
        <w:t>)     write()</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The </w:t>
      </w:r>
      <w:proofErr w:type="gramStart"/>
      <w:r w:rsidRPr="005502AB">
        <w:rPr>
          <w:rFonts w:ascii="Times New Roman" w:hAnsi="Times New Roman" w:cs="Times New Roman"/>
          <w:color w:val="000000"/>
          <w:sz w:val="24"/>
          <w:szCs w:val="24"/>
        </w:rPr>
        <w:t>read(</w:t>
      </w:r>
      <w:proofErr w:type="gramEnd"/>
      <w:r w:rsidRPr="005502AB">
        <w:rPr>
          <w:rFonts w:ascii="Times New Roman" w:hAnsi="Times New Roman" w:cs="Times New Roman"/>
          <w:color w:val="000000"/>
          <w:sz w:val="24"/>
          <w:szCs w:val="24"/>
        </w:rPr>
        <w:t xml:space="preserve">) system call does all input and the write() system call does all output.  When used together, they provide all the tools necessary to do input and output sequentially.  When used with the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system call, they provide all the tools necessary to do input and output randomly.</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clear" w:pos="916"/>
          <w:tab w:val="left" w:pos="0"/>
          <w:tab w:val="left" w:pos="9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Both </w:t>
      </w:r>
      <w:proofErr w:type="gramStart"/>
      <w:r w:rsidRPr="005502AB">
        <w:rPr>
          <w:rFonts w:ascii="Times New Roman" w:hAnsi="Times New Roman" w:cs="Times New Roman"/>
          <w:color w:val="000000"/>
          <w:sz w:val="24"/>
          <w:szCs w:val="24"/>
        </w:rPr>
        <w:t>read(</w:t>
      </w:r>
      <w:proofErr w:type="gramEnd"/>
      <w:r w:rsidRPr="005502AB">
        <w:rPr>
          <w:rFonts w:ascii="Times New Roman" w:hAnsi="Times New Roman" w:cs="Times New Roman"/>
          <w:color w:val="000000"/>
          <w:sz w:val="24"/>
          <w:szCs w:val="24"/>
        </w:rPr>
        <w:t xml:space="preserve">) and write() take three arguments.  </w:t>
      </w:r>
    </w:p>
    <w:p w:rsidR="00650FA2" w:rsidRPr="005502AB" w:rsidRDefault="00650FA2" w:rsidP="00E15CF7">
      <w:pPr>
        <w:pStyle w:val="HTMLPreformatted"/>
        <w:widowControl w:val="0"/>
        <w:tabs>
          <w:tab w:val="clear" w:pos="916"/>
          <w:tab w:val="left" w:pos="0"/>
          <w:tab w:val="left" w:pos="9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Their prototypes are:</w:t>
      </w:r>
    </w:p>
    <w:p w:rsidR="00650FA2" w:rsidRPr="005502AB" w:rsidRDefault="00650FA2" w:rsidP="00E15CF7">
      <w:pPr>
        <w:pStyle w:val="HTMLPreformatted"/>
        <w:widowControl w:val="0"/>
        <w:tabs>
          <w:tab w:val="clear" w:pos="916"/>
          <w:tab w:val="left" w:pos="0"/>
          <w:tab w:val="left" w:pos="9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read(</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char</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unsigned</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write(</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lastRenderedPageBreak/>
        <w:t xml:space="preserve">    </w:t>
      </w:r>
      <w:proofErr w:type="gramStart"/>
      <w:r w:rsidRPr="005502AB">
        <w:rPr>
          <w:rFonts w:ascii="Times New Roman" w:hAnsi="Times New Roman" w:cs="Times New Roman"/>
          <w:color w:val="000000"/>
          <w:sz w:val="24"/>
          <w:szCs w:val="24"/>
        </w:rPr>
        <w:t>char</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unsigned</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clear" w:pos="916"/>
          <w:tab w:val="left" w:pos="0"/>
          <w:tab w:val="left" w:pos="90"/>
        </w:tabs>
        <w:spacing w:line="360" w:lineRule="auto"/>
        <w:ind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clear" w:pos="916"/>
          <w:tab w:val="left" w:pos="0"/>
          <w:tab w:val="left" w:pos="90"/>
        </w:tabs>
        <w:spacing w:line="360" w:lineRule="auto"/>
        <w:ind w:left="90" w:right="274"/>
        <w:jc w:val="both"/>
        <w:rPr>
          <w:rFonts w:ascii="Times New Roman" w:hAnsi="Times New Roman" w:cs="Times New Roman"/>
          <w:color w:val="000000"/>
          <w:sz w:val="24"/>
          <w:szCs w:val="24"/>
        </w:rPr>
      </w:pPr>
      <w:proofErr w:type="gramStart"/>
      <w:r w:rsidRPr="005502AB">
        <w:rPr>
          <w:rFonts w:ascii="Times New Roman" w:hAnsi="Times New Roman" w:cs="Times New Roman"/>
          <w:color w:val="000000"/>
          <w:sz w:val="24"/>
          <w:szCs w:val="24"/>
        </w:rPr>
        <w:t>where</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identifies the I/O channel,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 xml:space="preserve"> points to the area in memory where the data is stored  for a read() or where the data is taken for a write(), and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 xml:space="preserve"> defines the maximum      number of characters transferred between the file and the buffer.</w:t>
      </w:r>
    </w:p>
    <w:p w:rsidR="00650FA2" w:rsidRPr="005502AB" w:rsidRDefault="00650FA2" w:rsidP="00E15CF7">
      <w:pPr>
        <w:pStyle w:val="HTMLPreformatted"/>
        <w:widowControl w:val="0"/>
        <w:tabs>
          <w:tab w:val="clear" w:pos="916"/>
          <w:tab w:val="left" w:pos="0"/>
          <w:tab w:val="left" w:pos="9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read(</w:t>
      </w:r>
      <w:proofErr w:type="gramEnd"/>
      <w:r w:rsidRPr="005502AB">
        <w:rPr>
          <w:rFonts w:ascii="Times New Roman" w:hAnsi="Times New Roman" w:cs="Times New Roman"/>
          <w:color w:val="000000"/>
          <w:sz w:val="24"/>
          <w:szCs w:val="24"/>
        </w:rPr>
        <w:t>) and write() return the number of bytes transferred.</w:t>
      </w:r>
    </w:p>
    <w:p w:rsidR="00650FA2" w:rsidRPr="005502AB" w:rsidRDefault="00650FA2" w:rsidP="00E15CF7">
      <w:pPr>
        <w:pStyle w:val="HTMLPreformatted"/>
        <w:widowControl w:val="0"/>
        <w:tabs>
          <w:tab w:val="clear" w:pos="916"/>
          <w:tab w:val="left" w:pos="0"/>
          <w:tab w:val="left" w:pos="9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There is no limit on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 xml:space="preserve">, but you must make sure it's safe to copy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 xml:space="preserve"> bytes to or from the memory pointed to by </w:t>
      </w:r>
      <w:proofErr w:type="spellStart"/>
      <w:r w:rsidRPr="005502AB">
        <w:rPr>
          <w:rFonts w:ascii="Times New Roman" w:hAnsi="Times New Roman" w:cs="Times New Roman"/>
          <w:color w:val="000000"/>
          <w:sz w:val="24"/>
          <w:szCs w:val="24"/>
        </w:rPr>
        <w:t>buffer_pointer</w:t>
      </w:r>
      <w:proofErr w:type="spellEnd"/>
      <w:r w:rsidRPr="005502AB">
        <w:rPr>
          <w:rFonts w:ascii="Times New Roman" w:hAnsi="Times New Roman" w:cs="Times New Roman"/>
          <w:color w:val="000000"/>
          <w:sz w:val="24"/>
          <w:szCs w:val="24"/>
        </w:rPr>
        <w:t xml:space="preserve">.  A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 xml:space="preserve"> of 1 is used to transfer a byte at a time for so-called "</w:t>
      </w:r>
      <w:proofErr w:type="spellStart"/>
      <w:r w:rsidRPr="005502AB">
        <w:rPr>
          <w:rFonts w:ascii="Times New Roman" w:hAnsi="Times New Roman" w:cs="Times New Roman"/>
          <w:color w:val="000000"/>
          <w:sz w:val="24"/>
          <w:szCs w:val="24"/>
        </w:rPr>
        <w:t>unbuffered</w:t>
      </w:r>
      <w:proofErr w:type="spellEnd"/>
      <w:r w:rsidRPr="005502AB">
        <w:rPr>
          <w:rFonts w:ascii="Times New Roman" w:hAnsi="Times New Roman" w:cs="Times New Roman"/>
          <w:color w:val="000000"/>
          <w:sz w:val="24"/>
          <w:szCs w:val="24"/>
        </w:rPr>
        <w:t xml:space="preserve">" input/output.  The most efficient value for </w:t>
      </w:r>
      <w:proofErr w:type="spellStart"/>
      <w:r w:rsidRPr="005502AB">
        <w:rPr>
          <w:rFonts w:ascii="Times New Roman" w:hAnsi="Times New Roman" w:cs="Times New Roman"/>
          <w:color w:val="000000"/>
          <w:sz w:val="24"/>
          <w:szCs w:val="24"/>
        </w:rPr>
        <w:t>transfer_size</w:t>
      </w:r>
      <w:proofErr w:type="spellEnd"/>
      <w:r w:rsidRPr="005502AB">
        <w:rPr>
          <w:rFonts w:ascii="Times New Roman" w:hAnsi="Times New Roman" w:cs="Times New Roman"/>
          <w:color w:val="000000"/>
          <w:sz w:val="24"/>
          <w:szCs w:val="24"/>
        </w:rPr>
        <w:t xml:space="preserve"> is the size of the largest physical record the I/O channel is likely to have to handle.  Therefore, 1K bytes -- the disk block size -- is the most efficient general-purpose buffer size for a</w:t>
      </w:r>
      <w:r w:rsidR="00BF5AA8"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standard file.  However, if you are writing to a terminal, the transfer</w:t>
      </w:r>
      <w:r w:rsidR="00BF5AA8"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is best handled in lines ending with a newline.</w:t>
      </w:r>
      <w:r w:rsidR="00BF5AA8" w:rsidRPr="005502AB">
        <w:rPr>
          <w:rFonts w:ascii="Times New Roman" w:hAnsi="Times New Roman" w:cs="Times New Roman"/>
          <w:color w:val="000000"/>
          <w:sz w:val="24"/>
          <w:szCs w:val="24"/>
        </w:rPr>
        <w:t xml:space="preserve"> </w:t>
      </w:r>
    </w:p>
    <w:p w:rsidR="00650FA2" w:rsidRPr="005502AB" w:rsidRDefault="00650FA2" w:rsidP="00E15CF7">
      <w:pPr>
        <w:pStyle w:val="HTMLPreformatted"/>
        <w:widowControl w:val="0"/>
        <w:tabs>
          <w:tab w:val="clear" w:pos="916"/>
          <w:tab w:val="left" w:pos="0"/>
          <w:tab w:val="left" w:pos="9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clear" w:pos="916"/>
          <w:tab w:val="left" w:pos="0"/>
          <w:tab w:val="left" w:pos="9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For an example using </w:t>
      </w:r>
      <w:proofErr w:type="gramStart"/>
      <w:r w:rsidRPr="005502AB">
        <w:rPr>
          <w:rFonts w:ascii="Times New Roman" w:hAnsi="Times New Roman" w:cs="Times New Roman"/>
          <w:color w:val="000000"/>
          <w:sz w:val="24"/>
          <w:szCs w:val="24"/>
        </w:rPr>
        <w:t>read(</w:t>
      </w:r>
      <w:proofErr w:type="gramEnd"/>
      <w:r w:rsidRPr="005502AB">
        <w:rPr>
          <w:rFonts w:ascii="Times New Roman" w:hAnsi="Times New Roman" w:cs="Times New Roman"/>
          <w:color w:val="000000"/>
          <w:sz w:val="24"/>
          <w:szCs w:val="24"/>
        </w:rPr>
        <w:t>) and write(), see the above example of</w:t>
      </w:r>
      <w:r w:rsidR="00BF5AA8"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open().</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b/>
          <w:color w:val="000000"/>
          <w:sz w:val="24"/>
          <w:szCs w:val="24"/>
        </w:rPr>
      </w:pPr>
      <w:proofErr w:type="spellStart"/>
      <w:proofErr w:type="gramStart"/>
      <w:r w:rsidRPr="005502AB">
        <w:rPr>
          <w:rFonts w:ascii="Times New Roman" w:hAnsi="Times New Roman" w:cs="Times New Roman"/>
          <w:b/>
          <w:color w:val="000000"/>
          <w:sz w:val="24"/>
          <w:szCs w:val="24"/>
        </w:rPr>
        <w:t>lseek</w:t>
      </w:r>
      <w:proofErr w:type="spellEnd"/>
      <w:r w:rsidRPr="005502AB">
        <w:rPr>
          <w:rFonts w:ascii="Times New Roman" w:hAnsi="Times New Roman" w:cs="Times New Roman"/>
          <w:b/>
          <w:color w:val="000000"/>
          <w:sz w:val="24"/>
          <w:szCs w:val="24"/>
        </w:rPr>
        <w:t>()</w:t>
      </w:r>
      <w:proofErr w:type="gramEnd"/>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The UNIX system file system treats an ordinary file as a sequence </w:t>
      </w:r>
      <w:proofErr w:type="gramStart"/>
      <w:r w:rsidRPr="005502AB">
        <w:rPr>
          <w:rFonts w:ascii="Times New Roman" w:hAnsi="Times New Roman" w:cs="Times New Roman"/>
          <w:color w:val="000000"/>
          <w:sz w:val="24"/>
          <w:szCs w:val="24"/>
        </w:rPr>
        <w:t>of</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 bytes</w:t>
      </w:r>
      <w:proofErr w:type="gramEnd"/>
      <w:r w:rsidRPr="005502AB">
        <w:rPr>
          <w:rFonts w:ascii="Times New Roman" w:hAnsi="Times New Roman" w:cs="Times New Roman"/>
          <w:color w:val="000000"/>
          <w:sz w:val="24"/>
          <w:szCs w:val="24"/>
        </w:rPr>
        <w:t>. No internal structure is imposed on a file by the operating</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system.  Generally, a file is read or written sequentially -- that is,</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from beginning to the end of the file.  Sometimes sequential reading and</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writing is not appropriate.  It may be inefficient, for instance, to</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read an entire file just to move to the end of the file to </w:t>
      </w:r>
      <w:proofErr w:type="gramStart"/>
      <w:r w:rsidRPr="005502AB">
        <w:rPr>
          <w:rFonts w:ascii="Times New Roman" w:hAnsi="Times New Roman" w:cs="Times New Roman"/>
          <w:color w:val="000000"/>
          <w:sz w:val="24"/>
          <w:szCs w:val="24"/>
        </w:rPr>
        <w:t>add</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 characters</w:t>
      </w:r>
      <w:proofErr w:type="gramEnd"/>
      <w:r w:rsidRPr="005502AB">
        <w:rPr>
          <w:rFonts w:ascii="Times New Roman" w:hAnsi="Times New Roman" w:cs="Times New Roman"/>
          <w:color w:val="000000"/>
          <w:sz w:val="24"/>
          <w:szCs w:val="24"/>
        </w:rPr>
        <w:t>.  Fortunately, the UNIX system lets you read and write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anywhere in the file.  Known as "random access", this capability is made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     possible with the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system call.  During file I/O, the UNIX system</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uses a long integer, also called a File Pointer, to keep track of the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next byte to read or write.  This long integer represents the number of</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bytes from the beginning of the file to that next character.  Random</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access I/O is achieved by changing the value of this file pointer using</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the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system call.</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The prototype for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is:</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long</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offset, whence)</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long</w:t>
      </w:r>
      <w:proofErr w:type="gramEnd"/>
      <w:r w:rsidRPr="005502AB">
        <w:rPr>
          <w:rFonts w:ascii="Times New Roman" w:hAnsi="Times New Roman" w:cs="Times New Roman"/>
          <w:color w:val="000000"/>
          <w:sz w:val="24"/>
          <w:szCs w:val="24"/>
        </w:rPr>
        <w:t xml:space="preserve"> offset;</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whence;</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where</w:t>
      </w:r>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file_descriptor</w:t>
      </w:r>
      <w:proofErr w:type="spellEnd"/>
      <w:r w:rsidRPr="005502AB">
        <w:rPr>
          <w:rFonts w:ascii="Times New Roman" w:hAnsi="Times New Roman" w:cs="Times New Roman"/>
          <w:color w:val="000000"/>
          <w:sz w:val="24"/>
          <w:szCs w:val="24"/>
        </w:rPr>
        <w:t xml:space="preserve"> identifies the I/O channel and offset and </w:t>
      </w:r>
      <w:r w:rsidR="00EB5332" w:rsidRPr="005502AB">
        <w:rPr>
          <w:rFonts w:ascii="Times New Roman" w:hAnsi="Times New Roman" w:cs="Times New Roman"/>
          <w:color w:val="000000"/>
          <w:sz w:val="24"/>
          <w:szCs w:val="24"/>
        </w:rPr>
        <w:t>w</w:t>
      </w:r>
      <w:r w:rsidRPr="005502AB">
        <w:rPr>
          <w:rFonts w:ascii="Times New Roman" w:hAnsi="Times New Roman" w:cs="Times New Roman"/>
          <w:color w:val="000000"/>
          <w:sz w:val="24"/>
          <w:szCs w:val="24"/>
        </w:rPr>
        <w:t>hence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work together to describe how to change the file pointer according to</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the following table:</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whence</w:t>
      </w:r>
      <w:proofErr w:type="gramEnd"/>
      <w:r w:rsidRPr="005502AB">
        <w:rPr>
          <w:rFonts w:ascii="Times New Roman" w:hAnsi="Times New Roman" w:cs="Times New Roman"/>
          <w:color w:val="000000"/>
          <w:sz w:val="24"/>
          <w:szCs w:val="24"/>
        </w:rPr>
        <w:t xml:space="preserve">            new position</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r w:rsidR="00C55EF9"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0                offset bytes into the file</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1                current position in the file plus offset</w:t>
      </w: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2                current end-of-file position plus offset</w:t>
      </w:r>
    </w:p>
    <w:p w:rsidR="00EB5332" w:rsidRPr="005502AB" w:rsidRDefault="00EB533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9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If successful,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returns a long integer that defines the new file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pointer value measured in bytes from the beginning of the file.  </w:t>
      </w:r>
      <w:proofErr w:type="gramStart"/>
      <w:r w:rsidRPr="005502AB">
        <w:rPr>
          <w:rFonts w:ascii="Times New Roman" w:hAnsi="Times New Roman" w:cs="Times New Roman"/>
          <w:color w:val="000000"/>
          <w:sz w:val="24"/>
          <w:szCs w:val="24"/>
        </w:rPr>
        <w:t>If</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 unsuccessful</w:t>
      </w:r>
      <w:proofErr w:type="gramEnd"/>
      <w:r w:rsidRPr="005502AB">
        <w:rPr>
          <w:rFonts w:ascii="Times New Roman" w:hAnsi="Times New Roman" w:cs="Times New Roman"/>
          <w:color w:val="000000"/>
          <w:sz w:val="24"/>
          <w:szCs w:val="24"/>
        </w:rPr>
        <w:t>, the file position does not change.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Certain devices are incapable of seeking, namely terminals and the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character interface to a tape drive.  </w:t>
      </w:r>
      <w:proofErr w:type="spellStart"/>
      <w:proofErr w:type="gram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 does not change the file</w:t>
      </w:r>
      <w:r w:rsidR="00EB5332" w:rsidRPr="005502AB">
        <w:rPr>
          <w:rFonts w:ascii="Times New Roman" w:hAnsi="Times New Roman" w:cs="Times New Roman"/>
          <w:color w:val="000000"/>
          <w:sz w:val="24"/>
          <w:szCs w:val="24"/>
        </w:rPr>
        <w:t xml:space="preserve"> </w:t>
      </w:r>
      <w:r w:rsidRPr="005502AB">
        <w:rPr>
          <w:rFonts w:ascii="Times New Roman" w:hAnsi="Times New Roman" w:cs="Times New Roman"/>
          <w:color w:val="000000"/>
          <w:sz w:val="24"/>
          <w:szCs w:val="24"/>
        </w:rPr>
        <w:t xml:space="preserve">     pointer to these devices.</w:t>
      </w:r>
    </w:p>
    <w:p w:rsidR="00650FA2" w:rsidRPr="005502AB" w:rsidRDefault="00D34445" w:rsidP="00E15CF7">
      <w:pPr>
        <w:pStyle w:val="HTMLPreformatted"/>
        <w:widowControl w:val="0"/>
        <w:tabs>
          <w:tab w:val="left" w:pos="18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r w:rsidR="00650FA2" w:rsidRPr="005502AB">
        <w:rPr>
          <w:rFonts w:ascii="Times New Roman" w:hAnsi="Times New Roman" w:cs="Times New Roman"/>
          <w:color w:val="000000"/>
          <w:sz w:val="24"/>
          <w:szCs w:val="24"/>
        </w:rPr>
        <w:t xml:space="preserve">Following is an example using </w:t>
      </w:r>
      <w:proofErr w:type="spellStart"/>
      <w:proofErr w:type="gramStart"/>
      <w:r w:rsidR="00650FA2" w:rsidRPr="005502AB">
        <w:rPr>
          <w:rFonts w:ascii="Times New Roman" w:hAnsi="Times New Roman" w:cs="Times New Roman"/>
          <w:color w:val="000000"/>
          <w:sz w:val="24"/>
          <w:szCs w:val="24"/>
        </w:rPr>
        <w:t>lseek</w:t>
      </w:r>
      <w:proofErr w:type="spellEnd"/>
      <w:r w:rsidR="00650FA2" w:rsidRPr="005502AB">
        <w:rPr>
          <w:rFonts w:ascii="Times New Roman" w:hAnsi="Times New Roman" w:cs="Times New Roman"/>
          <w:color w:val="000000"/>
          <w:sz w:val="24"/>
          <w:szCs w:val="24"/>
        </w:rPr>
        <w:t>(</w:t>
      </w:r>
      <w:proofErr w:type="gramEnd"/>
      <w:r w:rsidR="00650FA2"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 </w:t>
      </w:r>
      <w:proofErr w:type="spellStart"/>
      <w:proofErr w:type="gramStart"/>
      <w:r w:rsidRPr="005502AB">
        <w:rPr>
          <w:rFonts w:ascii="Times New Roman" w:hAnsi="Times New Roman" w:cs="Times New Roman"/>
          <w:color w:val="000000"/>
          <w:sz w:val="24"/>
          <w:szCs w:val="24"/>
        </w:rPr>
        <w:t>lseek.c</w:t>
      </w:r>
      <w:proofErr w:type="spellEnd"/>
      <w:r w:rsidRPr="005502AB">
        <w:rPr>
          <w:rFonts w:ascii="Times New Roman" w:hAnsi="Times New Roman" w:cs="Times New Roman"/>
          <w:color w:val="000000"/>
          <w:sz w:val="24"/>
          <w:szCs w:val="24"/>
        </w:rPr>
        <w:t xml:space="preserve">  *</w:t>
      </w:r>
      <w:proofErr w:type="gram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#include &lt;</w:t>
      </w:r>
      <w:proofErr w:type="spellStart"/>
      <w:r w:rsidRPr="005502AB">
        <w:rPr>
          <w:rFonts w:ascii="Times New Roman" w:hAnsi="Times New Roman" w:cs="Times New Roman"/>
          <w:color w:val="000000"/>
          <w:sz w:val="24"/>
          <w:szCs w:val="24"/>
        </w:rPr>
        <w:t>stdio.h</w:t>
      </w:r>
      <w:proofErr w:type="spellEnd"/>
      <w:r w:rsidRPr="005502AB">
        <w:rPr>
          <w:rFonts w:ascii="Times New Roman" w:hAnsi="Times New Roman" w:cs="Times New Roman"/>
          <w:color w:val="000000"/>
          <w:sz w:val="24"/>
          <w:szCs w:val="24"/>
        </w:rPr>
        <w:t>&gt;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#include &lt;</w:t>
      </w:r>
      <w:proofErr w:type="spellStart"/>
      <w:r w:rsidRPr="005502AB">
        <w:rPr>
          <w:rFonts w:ascii="Times New Roman" w:hAnsi="Times New Roman" w:cs="Times New Roman"/>
          <w:color w:val="000000"/>
          <w:sz w:val="24"/>
          <w:szCs w:val="24"/>
        </w:rPr>
        <w:t>fcntl.h</w:t>
      </w:r>
      <w:proofErr w:type="spellEnd"/>
      <w:r w:rsidRPr="005502AB">
        <w:rPr>
          <w:rFonts w:ascii="Times New Roman" w:hAnsi="Times New Roman" w:cs="Times New Roman"/>
          <w:color w:val="000000"/>
          <w:sz w:val="24"/>
          <w:szCs w:val="24"/>
        </w:rPr>
        <w:t>&gt;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main()</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int</w:t>
      </w:r>
      <w:proofErr w:type="spellEnd"/>
      <w:proofErr w:type="gramEnd"/>
      <w:r w:rsidRPr="005502AB">
        <w:rPr>
          <w:rFonts w:ascii="Times New Roman" w:hAnsi="Times New Roman" w:cs="Times New Roman"/>
          <w:color w:val="000000"/>
          <w:sz w:val="24"/>
          <w:szCs w:val="24"/>
        </w:rPr>
        <w:t xml:space="preserve"> </w:t>
      </w:r>
      <w:proofErr w:type="spellStart"/>
      <w:r w:rsidRPr="005502AB">
        <w:rPr>
          <w:rFonts w:ascii="Times New Roman" w:hAnsi="Times New Roman" w:cs="Times New Roman"/>
          <w:color w:val="000000"/>
          <w:sz w:val="24"/>
          <w:szCs w:val="24"/>
        </w:rPr>
        <w:t>fd</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long</w:t>
      </w:r>
      <w:proofErr w:type="gramEnd"/>
      <w:r w:rsidRPr="005502AB">
        <w:rPr>
          <w:rFonts w:ascii="Times New Roman" w:hAnsi="Times New Roman" w:cs="Times New Roman"/>
          <w:color w:val="000000"/>
          <w:sz w:val="24"/>
          <w:szCs w:val="24"/>
        </w:rPr>
        <w:t xml:space="preserve"> position;</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fd</w:t>
      </w:r>
      <w:proofErr w:type="spellEnd"/>
      <w:proofErr w:type="gramEnd"/>
      <w:r w:rsidRPr="005502AB">
        <w:rPr>
          <w:rFonts w:ascii="Times New Roman" w:hAnsi="Times New Roman" w:cs="Times New Roman"/>
          <w:color w:val="000000"/>
          <w:sz w:val="24"/>
          <w:szCs w:val="24"/>
        </w:rPr>
        <w:t xml:space="preserve"> = open("datafile.dat", O_RDONLY);</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if</w:t>
      </w:r>
      <w:proofErr w:type="gramEnd"/>
      <w:r w:rsidRPr="005502AB">
        <w:rPr>
          <w:rFonts w:ascii="Times New Roman" w:hAnsi="Times New Roman" w:cs="Times New Roman"/>
          <w:color w:val="000000"/>
          <w:sz w:val="24"/>
          <w:szCs w:val="24"/>
        </w:rPr>
        <w:t xml:space="preserve"> ( </w:t>
      </w:r>
      <w:proofErr w:type="spellStart"/>
      <w:r w:rsidRPr="005502AB">
        <w:rPr>
          <w:rFonts w:ascii="Times New Roman" w:hAnsi="Times New Roman" w:cs="Times New Roman"/>
          <w:color w:val="000000"/>
          <w:sz w:val="24"/>
          <w:szCs w:val="24"/>
        </w:rPr>
        <w:t>fd</w:t>
      </w:r>
      <w:proofErr w:type="spellEnd"/>
      <w:r w:rsidRPr="005502AB">
        <w:rPr>
          <w:rFonts w:ascii="Times New Roman" w:hAnsi="Times New Roman" w:cs="Times New Roman"/>
          <w:color w:val="000000"/>
          <w:sz w:val="24"/>
          <w:szCs w:val="24"/>
        </w:rPr>
        <w:t xml:space="preserve"> != -1)</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position</w:t>
      </w:r>
      <w:proofErr w:type="gramEnd"/>
      <w:r w:rsidRPr="005502AB">
        <w:rPr>
          <w:rFonts w:ascii="Times New Roman" w:hAnsi="Times New Roman" w:cs="Times New Roman"/>
          <w:color w:val="000000"/>
          <w:sz w:val="24"/>
          <w:szCs w:val="24"/>
        </w:rPr>
        <w:t xml:space="preserve"> = </w:t>
      </w:r>
      <w:proofErr w:type="spell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w:t>
      </w:r>
      <w:proofErr w:type="spellStart"/>
      <w:r w:rsidRPr="005502AB">
        <w:rPr>
          <w:rFonts w:ascii="Times New Roman" w:hAnsi="Times New Roman" w:cs="Times New Roman"/>
          <w:color w:val="000000"/>
          <w:sz w:val="24"/>
          <w:szCs w:val="24"/>
        </w:rPr>
        <w:t>fd</w:t>
      </w:r>
      <w:proofErr w:type="spellEnd"/>
      <w:r w:rsidRPr="005502AB">
        <w:rPr>
          <w:rFonts w:ascii="Times New Roman" w:hAnsi="Times New Roman" w:cs="Times New Roman"/>
          <w:color w:val="000000"/>
          <w:sz w:val="24"/>
          <w:szCs w:val="24"/>
        </w:rPr>
        <w:t>, 0L, 2);  /* seek 0 bytes from end-of-file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if</w:t>
      </w:r>
      <w:proofErr w:type="gramEnd"/>
      <w:r w:rsidRPr="005502AB">
        <w:rPr>
          <w:rFonts w:ascii="Times New Roman" w:hAnsi="Times New Roman" w:cs="Times New Roman"/>
          <w:color w:val="000000"/>
          <w:sz w:val="24"/>
          <w:szCs w:val="24"/>
        </w:rPr>
        <w:t xml:space="preserve"> (position != -1)</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printf</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"The length of datafile.dat is %ld bytes.\n", position);</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else</w:t>
      </w:r>
      <w:proofErr w:type="gramEnd"/>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perror</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w:t>
      </w:r>
      <w:proofErr w:type="spellStart"/>
      <w:r w:rsidRPr="005502AB">
        <w:rPr>
          <w:rFonts w:ascii="Times New Roman" w:hAnsi="Times New Roman" w:cs="Times New Roman"/>
          <w:color w:val="000000"/>
          <w:sz w:val="24"/>
          <w:szCs w:val="24"/>
        </w:rPr>
        <w:t>lseek</w:t>
      </w:r>
      <w:proofErr w:type="spellEnd"/>
      <w:r w:rsidRPr="005502AB">
        <w:rPr>
          <w:rFonts w:ascii="Times New Roman" w:hAnsi="Times New Roman" w:cs="Times New Roman"/>
          <w:color w:val="000000"/>
          <w:sz w:val="24"/>
          <w:szCs w:val="24"/>
        </w:rPr>
        <w:t xml:space="preserve"> error");</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lastRenderedPageBreak/>
        <w:t xml:space="preserve">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else</w:t>
      </w:r>
      <w:proofErr w:type="gramEnd"/>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spellStart"/>
      <w:proofErr w:type="gramStart"/>
      <w:r w:rsidRPr="005502AB">
        <w:rPr>
          <w:rFonts w:ascii="Times New Roman" w:hAnsi="Times New Roman" w:cs="Times New Roman"/>
          <w:color w:val="000000"/>
          <w:sz w:val="24"/>
          <w:szCs w:val="24"/>
        </w:rPr>
        <w:t>printf</w:t>
      </w:r>
      <w:proofErr w:type="spellEnd"/>
      <w:r w:rsidRPr="005502AB">
        <w:rPr>
          <w:rFonts w:ascii="Times New Roman" w:hAnsi="Times New Roman" w:cs="Times New Roman"/>
          <w:color w:val="000000"/>
          <w:sz w:val="24"/>
          <w:szCs w:val="24"/>
        </w:rPr>
        <w:t>(</w:t>
      </w:r>
      <w:proofErr w:type="gramEnd"/>
      <w:r w:rsidRPr="005502AB">
        <w:rPr>
          <w:rFonts w:ascii="Times New Roman" w:hAnsi="Times New Roman" w:cs="Times New Roman"/>
          <w:color w:val="000000"/>
          <w:sz w:val="24"/>
          <w:szCs w:val="24"/>
        </w:rPr>
        <w:t>"can't open datafile.dat\n");</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roofErr w:type="gramStart"/>
      <w:r w:rsidRPr="005502AB">
        <w:rPr>
          <w:rFonts w:ascii="Times New Roman" w:hAnsi="Times New Roman" w:cs="Times New Roman"/>
          <w:color w:val="000000"/>
          <w:sz w:val="24"/>
          <w:szCs w:val="24"/>
        </w:rPr>
        <w:t>close(</w:t>
      </w:r>
      <w:proofErr w:type="spellStart"/>
      <w:proofErr w:type="gramEnd"/>
      <w:r w:rsidRPr="005502AB">
        <w:rPr>
          <w:rFonts w:ascii="Times New Roman" w:hAnsi="Times New Roman" w:cs="Times New Roman"/>
          <w:color w:val="000000"/>
          <w:sz w:val="24"/>
          <w:szCs w:val="24"/>
        </w:rPr>
        <w:t>fd</w:t>
      </w:r>
      <w:proofErr w:type="spellEnd"/>
      <w:r w:rsidRPr="005502AB">
        <w:rPr>
          <w:rFonts w:ascii="Times New Roman" w:hAnsi="Times New Roman" w:cs="Times New Roman"/>
          <w:color w:val="000000"/>
          <w:sz w:val="24"/>
          <w:szCs w:val="24"/>
        </w:rPr>
        <w:t>);</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r w:rsidRPr="005502AB">
        <w:rPr>
          <w:rFonts w:ascii="Times New Roman" w:hAnsi="Times New Roman" w:cs="Times New Roman"/>
          <w:color w:val="000000"/>
          <w:sz w:val="24"/>
          <w:szCs w:val="24"/>
        </w:rPr>
        <w:t xml:space="preserve">     }</w:t>
      </w:r>
    </w:p>
    <w:p w:rsidR="00650FA2" w:rsidRPr="005502AB" w:rsidRDefault="00650FA2" w:rsidP="00E15CF7">
      <w:pPr>
        <w:pStyle w:val="HTMLPreformatted"/>
        <w:widowControl w:val="0"/>
        <w:tabs>
          <w:tab w:val="left" w:pos="180"/>
        </w:tabs>
        <w:spacing w:line="360" w:lineRule="auto"/>
        <w:ind w:left="180" w:right="274"/>
        <w:jc w:val="both"/>
        <w:rPr>
          <w:rFonts w:ascii="Times New Roman" w:hAnsi="Times New Roman" w:cs="Times New Roman"/>
          <w:color w:val="000000"/>
          <w:sz w:val="24"/>
          <w:szCs w:val="24"/>
        </w:rPr>
      </w:pPr>
    </w:p>
    <w:p w:rsidR="00872F99" w:rsidRPr="005502AB" w:rsidRDefault="00872F99" w:rsidP="00E15CF7">
      <w:pPr>
        <w:pStyle w:val="ListContents"/>
        <w:widowControl w:val="0"/>
        <w:spacing w:line="360" w:lineRule="auto"/>
        <w:ind w:left="180"/>
        <w:rPr>
          <w:b/>
          <w:bCs/>
        </w:rPr>
      </w:pPr>
      <w:r w:rsidRPr="005502AB">
        <w:rPr>
          <w:b/>
          <w:bCs/>
        </w:rPr>
        <w:t>Steps for programming:</w:t>
      </w:r>
    </w:p>
    <w:p w:rsidR="00C70D35" w:rsidRPr="005502AB" w:rsidRDefault="00C70D35" w:rsidP="00E15CF7">
      <w:pPr>
        <w:widowControl w:val="0"/>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180"/>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 xml:space="preserve">Implement an </w:t>
      </w:r>
      <w:r w:rsidR="00316E87" w:rsidRPr="005502AB">
        <w:rPr>
          <w:rFonts w:ascii="Times New Roman" w:eastAsiaTheme="minorEastAsia" w:hAnsi="Times New Roman" w:cs="Times New Roman"/>
          <w:sz w:val="24"/>
          <w:lang w:val="en-US" w:eastAsia="en-US" w:bidi="ar-SA"/>
        </w:rPr>
        <w:t>assignment</w:t>
      </w:r>
      <w:r w:rsidRPr="005502AB">
        <w:rPr>
          <w:rFonts w:ascii="Times New Roman" w:eastAsiaTheme="minorEastAsia" w:hAnsi="Times New Roman" w:cs="Times New Roman"/>
          <w:sz w:val="24"/>
          <w:lang w:val="en-US" w:eastAsia="en-US" w:bidi="ar-SA"/>
        </w:rPr>
        <w:t xml:space="preserve"> using File Handling System Calls (Low level system calls like open, read, write, etc).</w:t>
      </w:r>
    </w:p>
    <w:p w:rsidR="00C70D35" w:rsidRPr="005502AB" w:rsidRDefault="00C70D35" w:rsidP="00E15CF7">
      <w:pPr>
        <w:pStyle w:val="ListParagraph"/>
        <w:widowControl w:val="0"/>
        <w:numPr>
          <w:ilvl w:val="0"/>
          <w:numId w:val="10"/>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900"/>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 xml:space="preserve">Create </w:t>
      </w:r>
      <w:r w:rsidR="00316E87" w:rsidRPr="005502AB">
        <w:rPr>
          <w:rFonts w:ascii="Times New Roman" w:eastAsiaTheme="minorEastAsia" w:hAnsi="Times New Roman" w:cs="Times New Roman"/>
          <w:sz w:val="24"/>
          <w:lang w:val="en-US" w:eastAsia="en-US" w:bidi="ar-SA"/>
        </w:rPr>
        <w:t>File</w:t>
      </w:r>
    </w:p>
    <w:p w:rsidR="00C70D35" w:rsidRPr="005502AB" w:rsidRDefault="00316E87" w:rsidP="00E15CF7">
      <w:pPr>
        <w:pStyle w:val="ListParagraph"/>
        <w:widowControl w:val="0"/>
        <w:numPr>
          <w:ilvl w:val="0"/>
          <w:numId w:val="10"/>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900"/>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O</w:t>
      </w:r>
      <w:r w:rsidR="00C70D35" w:rsidRPr="005502AB">
        <w:rPr>
          <w:rFonts w:ascii="Times New Roman" w:eastAsiaTheme="minorEastAsia" w:hAnsi="Times New Roman" w:cs="Times New Roman"/>
          <w:sz w:val="24"/>
          <w:lang w:val="en-US" w:eastAsia="en-US" w:bidi="ar-SA"/>
        </w:rPr>
        <w:t xml:space="preserve">pen </w:t>
      </w:r>
      <w:r w:rsidRPr="005502AB">
        <w:rPr>
          <w:rFonts w:ascii="Times New Roman" w:eastAsiaTheme="minorEastAsia" w:hAnsi="Times New Roman" w:cs="Times New Roman"/>
          <w:sz w:val="24"/>
          <w:lang w:val="en-US" w:eastAsia="en-US" w:bidi="ar-SA"/>
        </w:rPr>
        <w:t>File</w:t>
      </w:r>
    </w:p>
    <w:p w:rsidR="00C70D35" w:rsidRPr="005502AB" w:rsidRDefault="00C70D35" w:rsidP="00E15CF7">
      <w:pPr>
        <w:pStyle w:val="ListParagraph"/>
        <w:widowControl w:val="0"/>
        <w:numPr>
          <w:ilvl w:val="0"/>
          <w:numId w:val="10"/>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900"/>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Insert values</w:t>
      </w:r>
    </w:p>
    <w:p w:rsidR="00C70D35" w:rsidRPr="005502AB" w:rsidRDefault="00316E87" w:rsidP="00E15CF7">
      <w:pPr>
        <w:pStyle w:val="ListParagraph"/>
        <w:widowControl w:val="0"/>
        <w:numPr>
          <w:ilvl w:val="0"/>
          <w:numId w:val="10"/>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900"/>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V</w:t>
      </w:r>
      <w:r w:rsidR="00C70D35" w:rsidRPr="005502AB">
        <w:rPr>
          <w:rFonts w:ascii="Times New Roman" w:eastAsiaTheme="minorEastAsia" w:hAnsi="Times New Roman" w:cs="Times New Roman"/>
          <w:sz w:val="24"/>
          <w:lang w:val="en-US" w:eastAsia="en-US" w:bidi="ar-SA"/>
        </w:rPr>
        <w:t xml:space="preserve">iew </w:t>
      </w:r>
      <w:r w:rsidRPr="005502AB">
        <w:rPr>
          <w:rFonts w:ascii="Times New Roman" w:eastAsiaTheme="minorEastAsia" w:hAnsi="Times New Roman" w:cs="Times New Roman"/>
          <w:sz w:val="24"/>
          <w:lang w:val="en-US" w:eastAsia="en-US" w:bidi="ar-SA"/>
        </w:rPr>
        <w:t>File</w:t>
      </w:r>
    </w:p>
    <w:p w:rsidR="00C70D35" w:rsidRPr="005502AB" w:rsidRDefault="00C70D35" w:rsidP="00E15CF7">
      <w:pPr>
        <w:widowControl w:val="0"/>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180"/>
        <w:rPr>
          <w:rFonts w:ascii="Times New Roman" w:hAnsi="Times New Roman" w:cs="Times New Roman"/>
          <w:b/>
          <w:bCs/>
          <w:sz w:val="24"/>
        </w:rPr>
      </w:pPr>
    </w:p>
    <w:p w:rsidR="00872F99" w:rsidRPr="005502AB" w:rsidRDefault="00872F99" w:rsidP="00E15CF7">
      <w:pPr>
        <w:pStyle w:val="ListContents"/>
        <w:widowControl w:val="0"/>
        <w:spacing w:line="360" w:lineRule="auto"/>
        <w:ind w:left="149" w:right="-9"/>
        <w:rPr>
          <w:b/>
          <w:bCs/>
        </w:rPr>
      </w:pPr>
      <w:r w:rsidRPr="005502AB">
        <w:rPr>
          <w:b/>
          <w:bCs/>
        </w:rPr>
        <w:t>OUTPUT:</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 xml:space="preserve">Enter the name of the file you wish to create </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File will be  Successfully created for reading and writing</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File is currently empty</w:t>
      </w:r>
    </w:p>
    <w:p w:rsidR="005502AB" w:rsidRPr="005502AB" w:rsidRDefault="00C70D35" w:rsidP="005502AB">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Enter the name of file you wish to write</w:t>
      </w:r>
    </w:p>
    <w:p w:rsidR="00C70D35" w:rsidRPr="005502AB" w:rsidRDefault="00C70D35" w:rsidP="005502AB">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Enter the message</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Message will be successfully written in the file</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Enter the name of file you wish to read</w:t>
      </w:r>
    </w:p>
    <w:p w:rsidR="00C70D35" w:rsidRPr="005502AB" w:rsidRDefault="00C70D35" w:rsidP="00E15CF7">
      <w:pPr>
        <w:pStyle w:val="ListParagraph"/>
        <w:widowControl w:val="0"/>
        <w:numPr>
          <w:ilvl w:val="0"/>
          <w:numId w:val="8"/>
        </w:num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rPr>
          <w:rFonts w:ascii="Times New Roman" w:eastAsiaTheme="minorEastAsia" w:hAnsi="Times New Roman" w:cs="Times New Roman"/>
          <w:sz w:val="24"/>
          <w:lang w:val="en-US" w:eastAsia="en-US" w:bidi="ar-SA"/>
        </w:rPr>
      </w:pPr>
      <w:r w:rsidRPr="005502AB">
        <w:rPr>
          <w:rFonts w:ascii="Times New Roman" w:eastAsiaTheme="minorEastAsia" w:hAnsi="Times New Roman" w:cs="Times New Roman"/>
          <w:sz w:val="24"/>
          <w:lang w:val="en-US" w:eastAsia="en-US" w:bidi="ar-SA"/>
        </w:rPr>
        <w:t>File opened for reading</w:t>
      </w:r>
    </w:p>
    <w:p w:rsidR="00C70D35" w:rsidRPr="005502AB" w:rsidRDefault="00F37F6D" w:rsidP="00E15CF7">
      <w:pPr>
        <w:widowControl w:val="0"/>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val="0"/>
        <w:autoSpaceDE w:val="0"/>
        <w:autoSpaceDN w:val="0"/>
        <w:adjustRightInd w:val="0"/>
        <w:spacing w:line="360" w:lineRule="auto"/>
        <w:ind w:left="180"/>
        <w:rPr>
          <w:rFonts w:ascii="Times New Roman" w:eastAsiaTheme="minorEastAsia" w:hAnsi="Times New Roman" w:cs="Times New Roman"/>
          <w:b/>
          <w:sz w:val="24"/>
          <w:lang w:val="en-US" w:eastAsia="en-US" w:bidi="ar-SA"/>
        </w:rPr>
      </w:pPr>
      <w:r w:rsidRPr="005502AB">
        <w:rPr>
          <w:rFonts w:ascii="Times New Roman" w:eastAsiaTheme="minorEastAsia" w:hAnsi="Times New Roman" w:cs="Times New Roman"/>
          <w:b/>
          <w:sz w:val="24"/>
          <w:lang w:val="en-US" w:eastAsia="en-US" w:bidi="ar-SA"/>
        </w:rPr>
        <w:t>FAQs</w:t>
      </w:r>
    </w:p>
    <w:p w:rsidR="005502AB" w:rsidRPr="005502AB" w:rsidRDefault="00F37F6D" w:rsidP="005502AB">
      <w:pPr>
        <w:pStyle w:val="ListContents"/>
        <w:widowControl w:val="0"/>
        <w:numPr>
          <w:ilvl w:val="0"/>
          <w:numId w:val="14"/>
        </w:numPr>
        <w:spacing w:line="360" w:lineRule="auto"/>
        <w:jc w:val="both"/>
      </w:pPr>
      <w:r w:rsidRPr="005502AB">
        <w:t>Explain difference between high level system call and low level system calls.</w:t>
      </w:r>
    </w:p>
    <w:p w:rsidR="005502AB" w:rsidRPr="005502AB" w:rsidRDefault="00F37F6D" w:rsidP="005502AB">
      <w:pPr>
        <w:pStyle w:val="ListContents"/>
        <w:widowControl w:val="0"/>
        <w:numPr>
          <w:ilvl w:val="0"/>
          <w:numId w:val="14"/>
        </w:numPr>
        <w:spacing w:line="360" w:lineRule="auto"/>
        <w:jc w:val="both"/>
      </w:pPr>
      <w:r w:rsidRPr="005502AB">
        <w:t xml:space="preserve">Explain </w:t>
      </w:r>
      <w:proofErr w:type="gramStart"/>
      <w:r w:rsidRPr="005502AB">
        <w:t>open(</w:t>
      </w:r>
      <w:proofErr w:type="gramEnd"/>
      <w:r w:rsidRPr="005502AB">
        <w:t xml:space="preserve">) system call with all parameters. </w:t>
      </w:r>
    </w:p>
    <w:p w:rsidR="005502AB" w:rsidRPr="005502AB" w:rsidRDefault="00F37F6D" w:rsidP="005502AB">
      <w:pPr>
        <w:pStyle w:val="ListContents"/>
        <w:widowControl w:val="0"/>
        <w:numPr>
          <w:ilvl w:val="0"/>
          <w:numId w:val="14"/>
        </w:numPr>
        <w:spacing w:line="360" w:lineRule="auto"/>
        <w:jc w:val="both"/>
      </w:pPr>
      <w:r w:rsidRPr="005502AB">
        <w:t xml:space="preserve">Explain </w:t>
      </w:r>
      <w:proofErr w:type="gramStart"/>
      <w:r w:rsidRPr="005502AB">
        <w:t>read(</w:t>
      </w:r>
      <w:proofErr w:type="gramEnd"/>
      <w:r w:rsidRPr="005502AB">
        <w:t>) system call with all parameters.</w:t>
      </w:r>
    </w:p>
    <w:p w:rsidR="005502AB" w:rsidRPr="005502AB" w:rsidRDefault="00F37F6D" w:rsidP="005502AB">
      <w:pPr>
        <w:pStyle w:val="ListContents"/>
        <w:widowControl w:val="0"/>
        <w:numPr>
          <w:ilvl w:val="0"/>
          <w:numId w:val="14"/>
        </w:numPr>
        <w:spacing w:line="360" w:lineRule="auto"/>
        <w:jc w:val="both"/>
      </w:pPr>
      <w:r w:rsidRPr="005502AB">
        <w:t xml:space="preserve">Explain </w:t>
      </w:r>
      <w:proofErr w:type="gramStart"/>
      <w:r w:rsidRPr="005502AB">
        <w:t>write(</w:t>
      </w:r>
      <w:proofErr w:type="gramEnd"/>
      <w:r w:rsidRPr="005502AB">
        <w:t>) system call with all parameters.</w:t>
      </w:r>
    </w:p>
    <w:p w:rsidR="005502AB" w:rsidRPr="005502AB" w:rsidRDefault="00F37F6D" w:rsidP="005502AB">
      <w:pPr>
        <w:pStyle w:val="ListContents"/>
        <w:widowControl w:val="0"/>
        <w:numPr>
          <w:ilvl w:val="0"/>
          <w:numId w:val="14"/>
        </w:numPr>
        <w:spacing w:line="360" w:lineRule="auto"/>
        <w:jc w:val="both"/>
      </w:pPr>
      <w:r w:rsidRPr="005502AB">
        <w:t xml:space="preserve">Explain file creation flags O_CREAT, O_EXCL, O_NOCTTY, O_TRUNC, </w:t>
      </w:r>
      <w:proofErr w:type="gramStart"/>
      <w:r w:rsidRPr="005502AB">
        <w:t>O</w:t>
      </w:r>
      <w:proofErr w:type="gramEnd"/>
      <w:r w:rsidRPr="005502AB">
        <w:t xml:space="preserve">_APPEND. </w:t>
      </w:r>
    </w:p>
    <w:p w:rsidR="005502AB" w:rsidRPr="005502AB" w:rsidRDefault="00F37F6D" w:rsidP="005502AB">
      <w:pPr>
        <w:pStyle w:val="ListContents"/>
        <w:widowControl w:val="0"/>
        <w:numPr>
          <w:ilvl w:val="0"/>
          <w:numId w:val="14"/>
        </w:numPr>
        <w:spacing w:line="360" w:lineRule="auto"/>
        <w:jc w:val="both"/>
      </w:pPr>
      <w:r w:rsidRPr="005502AB">
        <w:t xml:space="preserve">Explain different modes with </w:t>
      </w:r>
      <w:proofErr w:type="gramStart"/>
      <w:r w:rsidRPr="005502AB">
        <w:t>open(</w:t>
      </w:r>
      <w:proofErr w:type="gramEnd"/>
      <w:r w:rsidRPr="005502AB">
        <w:t xml:space="preserve">) system calls. </w:t>
      </w:r>
    </w:p>
    <w:p w:rsidR="00F37F6D" w:rsidRPr="005502AB" w:rsidRDefault="00F37F6D" w:rsidP="005502AB">
      <w:pPr>
        <w:pStyle w:val="ListContents"/>
        <w:widowControl w:val="0"/>
        <w:numPr>
          <w:ilvl w:val="0"/>
          <w:numId w:val="14"/>
        </w:numPr>
        <w:spacing w:line="360" w:lineRule="auto"/>
        <w:jc w:val="both"/>
      </w:pPr>
      <w:r w:rsidRPr="005502AB">
        <w:t xml:space="preserve">Explain </w:t>
      </w:r>
      <w:proofErr w:type="spellStart"/>
      <w:proofErr w:type="gramStart"/>
      <w:r w:rsidRPr="005502AB">
        <w:t>lseek</w:t>
      </w:r>
      <w:proofErr w:type="spellEnd"/>
      <w:r w:rsidRPr="005502AB">
        <w:t>(</w:t>
      </w:r>
      <w:proofErr w:type="gramEnd"/>
      <w:r w:rsidRPr="005502AB">
        <w:t xml:space="preserve">). </w:t>
      </w:r>
    </w:p>
    <w:p w:rsidR="00F37F6D" w:rsidRPr="005502AB" w:rsidRDefault="00F37F6D" w:rsidP="00F37F6D">
      <w:pPr>
        <w:pStyle w:val="ListContents"/>
        <w:widowControl w:val="0"/>
        <w:spacing w:line="360" w:lineRule="auto"/>
        <w:ind w:left="720" w:hanging="540"/>
        <w:jc w:val="both"/>
        <w:rPr>
          <w:b/>
        </w:rPr>
      </w:pPr>
    </w:p>
    <w:p w:rsidR="00F37F6D" w:rsidRPr="005502AB" w:rsidRDefault="00F37F6D" w:rsidP="00F37F6D">
      <w:pPr>
        <w:pStyle w:val="ListContents"/>
        <w:widowControl w:val="0"/>
        <w:spacing w:line="360" w:lineRule="auto"/>
        <w:ind w:left="720" w:hanging="540"/>
        <w:jc w:val="both"/>
      </w:pPr>
      <w:r w:rsidRPr="005502AB">
        <w:rPr>
          <w:b/>
        </w:rPr>
        <w:t>Reference</w:t>
      </w:r>
    </w:p>
    <w:p w:rsidR="001553FF" w:rsidRPr="005502AB" w:rsidRDefault="00F37F6D" w:rsidP="005502AB">
      <w:pPr>
        <w:pStyle w:val="ListContents"/>
        <w:widowControl w:val="0"/>
        <w:spacing w:line="360" w:lineRule="auto"/>
        <w:ind w:left="0"/>
        <w:jc w:val="both"/>
        <w:rPr>
          <w:color w:val="000000"/>
        </w:rPr>
      </w:pPr>
      <w:r w:rsidRPr="005502AB">
        <w:t xml:space="preserve">    http://www.tutorialspoint.com/unix_system_calls </w:t>
      </w:r>
    </w:p>
    <w:sectPr w:rsidR="001553FF" w:rsidRPr="005502AB" w:rsidSect="00315D56">
      <w:pgSz w:w="12240" w:h="15840"/>
      <w:pgMar w:top="763" w:right="688" w:bottom="853" w:left="748" w:header="0" w:footer="0" w:gutter="0"/>
      <w:pgBorders>
        <w:top w:val="single" w:sz="2" w:space="0" w:color="000001"/>
        <w:left w:val="single" w:sz="2" w:space="0" w:color="000001"/>
        <w:bottom w:val="single" w:sz="2" w:space="0" w:color="000001"/>
        <w:right w:val="single" w:sz="2" w:space="0" w:color="000001"/>
      </w:pgBorders>
      <w:cols w:space="720"/>
      <w:formProt w:val="0"/>
      <w:docGrid w:linePitch="240" w:charSpace="-4915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altName w:val="MS PMincho"/>
    <w:charset w:val="80"/>
    <w:family w:val="roman"/>
    <w:pitch w:val="default"/>
    <w:sig w:usb0="00000000" w:usb1="00000000" w:usb2="00000000" w:usb3="00000000" w:csb0="00000000" w:csb1="00000000"/>
  </w:font>
  <w:font w:name="DejaVu Sans Mono">
    <w:charset w:val="80"/>
    <w:family w:val="modern"/>
    <w:pitch w:val="fixed"/>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A"/>
    <w:multiLevelType w:val="multilevel"/>
    <w:tmpl w:val="0000000A"/>
    <w:name w:val="WW8Num10"/>
    <w:lvl w:ilvl="0">
      <w:start w:val="1"/>
      <w:numFmt w:val="decimal"/>
      <w:lvlText w:val="%1."/>
      <w:lvlJc w:val="left"/>
      <w:pPr>
        <w:tabs>
          <w:tab w:val="num" w:pos="784"/>
        </w:tabs>
        <w:ind w:left="784" w:hanging="360"/>
      </w:pPr>
    </w:lvl>
    <w:lvl w:ilvl="1">
      <w:start w:val="1"/>
      <w:numFmt w:val="decimal"/>
      <w:lvlText w:val="%2."/>
      <w:lvlJc w:val="left"/>
      <w:pPr>
        <w:tabs>
          <w:tab w:val="num" w:pos="1144"/>
        </w:tabs>
        <w:ind w:left="1144" w:hanging="360"/>
      </w:pPr>
    </w:lvl>
    <w:lvl w:ilvl="2">
      <w:start w:val="1"/>
      <w:numFmt w:val="decimal"/>
      <w:lvlText w:val="%3."/>
      <w:lvlJc w:val="left"/>
      <w:pPr>
        <w:tabs>
          <w:tab w:val="num" w:pos="1504"/>
        </w:tabs>
        <w:ind w:left="1504" w:hanging="360"/>
      </w:pPr>
    </w:lvl>
    <w:lvl w:ilvl="3">
      <w:start w:val="1"/>
      <w:numFmt w:val="decimal"/>
      <w:lvlText w:val="%4."/>
      <w:lvlJc w:val="left"/>
      <w:pPr>
        <w:tabs>
          <w:tab w:val="num" w:pos="1864"/>
        </w:tabs>
        <w:ind w:left="1864" w:hanging="360"/>
      </w:pPr>
    </w:lvl>
    <w:lvl w:ilvl="4">
      <w:start w:val="1"/>
      <w:numFmt w:val="decimal"/>
      <w:lvlText w:val="%5."/>
      <w:lvlJc w:val="left"/>
      <w:pPr>
        <w:tabs>
          <w:tab w:val="num" w:pos="2224"/>
        </w:tabs>
        <w:ind w:left="2224" w:hanging="360"/>
      </w:pPr>
    </w:lvl>
    <w:lvl w:ilvl="5">
      <w:start w:val="1"/>
      <w:numFmt w:val="decimal"/>
      <w:lvlText w:val="%6."/>
      <w:lvlJc w:val="left"/>
      <w:pPr>
        <w:tabs>
          <w:tab w:val="num" w:pos="2584"/>
        </w:tabs>
        <w:ind w:left="2584" w:hanging="360"/>
      </w:pPr>
    </w:lvl>
    <w:lvl w:ilvl="6">
      <w:start w:val="1"/>
      <w:numFmt w:val="decimal"/>
      <w:lvlText w:val="%7."/>
      <w:lvlJc w:val="left"/>
      <w:pPr>
        <w:tabs>
          <w:tab w:val="num" w:pos="2944"/>
        </w:tabs>
        <w:ind w:left="2944" w:hanging="360"/>
      </w:pPr>
    </w:lvl>
    <w:lvl w:ilvl="7">
      <w:start w:val="1"/>
      <w:numFmt w:val="decimal"/>
      <w:lvlText w:val="%8."/>
      <w:lvlJc w:val="left"/>
      <w:pPr>
        <w:tabs>
          <w:tab w:val="num" w:pos="3304"/>
        </w:tabs>
        <w:ind w:left="3304" w:hanging="360"/>
      </w:pPr>
    </w:lvl>
    <w:lvl w:ilvl="8">
      <w:start w:val="1"/>
      <w:numFmt w:val="decimal"/>
      <w:lvlText w:val="%9."/>
      <w:lvlJc w:val="left"/>
      <w:pPr>
        <w:tabs>
          <w:tab w:val="num" w:pos="3664"/>
        </w:tabs>
        <w:ind w:left="3664" w:hanging="360"/>
      </w:pPr>
    </w:lvl>
  </w:abstractNum>
  <w:abstractNum w:abstractNumId="2">
    <w:nsid w:val="0000000B"/>
    <w:multiLevelType w:val="multilevel"/>
    <w:tmpl w:val="0000000B"/>
    <w:name w:val="WW8Num11"/>
    <w:lvl w:ilvl="0">
      <w:start w:val="1"/>
      <w:numFmt w:val="decimal"/>
      <w:lvlText w:val="%1."/>
      <w:lvlJc w:val="left"/>
      <w:pPr>
        <w:tabs>
          <w:tab w:val="num" w:pos="689"/>
        </w:tabs>
        <w:ind w:left="689" w:hanging="360"/>
      </w:pPr>
    </w:lvl>
    <w:lvl w:ilvl="1">
      <w:start w:val="1"/>
      <w:numFmt w:val="decimal"/>
      <w:lvlText w:val="%2."/>
      <w:lvlJc w:val="left"/>
      <w:pPr>
        <w:tabs>
          <w:tab w:val="num" w:pos="1049"/>
        </w:tabs>
        <w:ind w:left="1049" w:hanging="360"/>
      </w:pPr>
    </w:lvl>
    <w:lvl w:ilvl="2">
      <w:start w:val="1"/>
      <w:numFmt w:val="decimal"/>
      <w:lvlText w:val="%3."/>
      <w:lvlJc w:val="left"/>
      <w:pPr>
        <w:tabs>
          <w:tab w:val="num" w:pos="1409"/>
        </w:tabs>
        <w:ind w:left="1409" w:hanging="360"/>
      </w:pPr>
    </w:lvl>
    <w:lvl w:ilvl="3">
      <w:start w:val="1"/>
      <w:numFmt w:val="decimal"/>
      <w:lvlText w:val="%4."/>
      <w:lvlJc w:val="left"/>
      <w:pPr>
        <w:tabs>
          <w:tab w:val="num" w:pos="1769"/>
        </w:tabs>
        <w:ind w:left="1769" w:hanging="360"/>
      </w:pPr>
    </w:lvl>
    <w:lvl w:ilvl="4">
      <w:start w:val="1"/>
      <w:numFmt w:val="decimal"/>
      <w:lvlText w:val="%5."/>
      <w:lvlJc w:val="left"/>
      <w:pPr>
        <w:tabs>
          <w:tab w:val="num" w:pos="2129"/>
        </w:tabs>
        <w:ind w:left="2129" w:hanging="360"/>
      </w:pPr>
    </w:lvl>
    <w:lvl w:ilvl="5">
      <w:start w:val="1"/>
      <w:numFmt w:val="decimal"/>
      <w:lvlText w:val="%6."/>
      <w:lvlJc w:val="left"/>
      <w:pPr>
        <w:tabs>
          <w:tab w:val="num" w:pos="2489"/>
        </w:tabs>
        <w:ind w:left="2489" w:hanging="360"/>
      </w:pPr>
    </w:lvl>
    <w:lvl w:ilvl="6">
      <w:start w:val="1"/>
      <w:numFmt w:val="decimal"/>
      <w:lvlText w:val="%7."/>
      <w:lvlJc w:val="left"/>
      <w:pPr>
        <w:tabs>
          <w:tab w:val="num" w:pos="2849"/>
        </w:tabs>
        <w:ind w:left="2849" w:hanging="360"/>
      </w:pPr>
    </w:lvl>
    <w:lvl w:ilvl="7">
      <w:start w:val="1"/>
      <w:numFmt w:val="decimal"/>
      <w:lvlText w:val="%8."/>
      <w:lvlJc w:val="left"/>
      <w:pPr>
        <w:tabs>
          <w:tab w:val="num" w:pos="3209"/>
        </w:tabs>
        <w:ind w:left="3209" w:hanging="360"/>
      </w:pPr>
    </w:lvl>
    <w:lvl w:ilvl="8">
      <w:start w:val="1"/>
      <w:numFmt w:val="decimal"/>
      <w:lvlText w:val="%9."/>
      <w:lvlJc w:val="left"/>
      <w:pPr>
        <w:tabs>
          <w:tab w:val="num" w:pos="3569"/>
        </w:tabs>
        <w:ind w:left="3569" w:hanging="360"/>
      </w:pPr>
    </w:lvl>
  </w:abstractNum>
  <w:abstractNum w:abstractNumId="3">
    <w:nsid w:val="070B5934"/>
    <w:multiLevelType w:val="hybridMultilevel"/>
    <w:tmpl w:val="C9AE8A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F1B63"/>
    <w:multiLevelType w:val="hybridMultilevel"/>
    <w:tmpl w:val="A8B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22559"/>
    <w:multiLevelType w:val="hybridMultilevel"/>
    <w:tmpl w:val="5740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E00CE"/>
    <w:multiLevelType w:val="hybridMultilevel"/>
    <w:tmpl w:val="48426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01A52"/>
    <w:multiLevelType w:val="multilevel"/>
    <w:tmpl w:val="ED36C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16F2644"/>
    <w:multiLevelType w:val="multilevel"/>
    <w:tmpl w:val="50C4E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31119FB"/>
    <w:multiLevelType w:val="hybridMultilevel"/>
    <w:tmpl w:val="B71E9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62E0C"/>
    <w:multiLevelType w:val="multilevel"/>
    <w:tmpl w:val="99E8F4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6AC5C0B"/>
    <w:multiLevelType w:val="hybridMultilevel"/>
    <w:tmpl w:val="D652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56358F"/>
    <w:multiLevelType w:val="hybridMultilevel"/>
    <w:tmpl w:val="D20A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F366F"/>
    <w:multiLevelType w:val="multilevel"/>
    <w:tmpl w:val="0C102E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7"/>
  </w:num>
  <w:num w:numId="3">
    <w:abstractNumId w:val="8"/>
  </w:num>
  <w:num w:numId="4">
    <w:abstractNumId w:val="13"/>
  </w:num>
  <w:num w:numId="5">
    <w:abstractNumId w:val="0"/>
  </w:num>
  <w:num w:numId="6">
    <w:abstractNumId w:val="1"/>
  </w:num>
  <w:num w:numId="7">
    <w:abstractNumId w:val="2"/>
  </w:num>
  <w:num w:numId="8">
    <w:abstractNumId w:val="4"/>
  </w:num>
  <w:num w:numId="9">
    <w:abstractNumId w:val="9"/>
  </w:num>
  <w:num w:numId="10">
    <w:abstractNumId w:val="5"/>
  </w:num>
  <w:num w:numId="11">
    <w:abstractNumId w:val="11"/>
  </w:num>
  <w:num w:numId="12">
    <w:abstractNumId w:val="6"/>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315D56"/>
    <w:rsid w:val="000D476B"/>
    <w:rsid w:val="001553FF"/>
    <w:rsid w:val="001E3732"/>
    <w:rsid w:val="00224853"/>
    <w:rsid w:val="00315D56"/>
    <w:rsid w:val="00316E87"/>
    <w:rsid w:val="005502AB"/>
    <w:rsid w:val="00650FA2"/>
    <w:rsid w:val="00652F04"/>
    <w:rsid w:val="00704BE0"/>
    <w:rsid w:val="00752995"/>
    <w:rsid w:val="007F5177"/>
    <w:rsid w:val="00872F99"/>
    <w:rsid w:val="00953DBD"/>
    <w:rsid w:val="009F69A7"/>
    <w:rsid w:val="00BF5AA8"/>
    <w:rsid w:val="00C50869"/>
    <w:rsid w:val="00C55EF9"/>
    <w:rsid w:val="00C70D35"/>
    <w:rsid w:val="00D159F0"/>
    <w:rsid w:val="00D34445"/>
    <w:rsid w:val="00D83296"/>
    <w:rsid w:val="00E15CF7"/>
    <w:rsid w:val="00EB5332"/>
    <w:rsid w:val="00F37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ind w:left="144"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sz w:val="36"/>
      <w:szCs w:val="24"/>
      <w:lang w:val="en-IN" w:eastAsia="zh-CN" w:bidi="hi-IN"/>
    </w:rPr>
  </w:style>
  <w:style w:type="paragraph" w:styleId="Heading1">
    <w:name w:val="heading 1"/>
    <w:basedOn w:val="Normal"/>
    <w:rsid w:val="00315D56"/>
    <w:pPr>
      <w:spacing w:before="238" w:after="119"/>
      <w:outlineLvl w:val="0"/>
    </w:pPr>
    <w:rPr>
      <w:rFonts w:cs="Lohit Hindi"/>
    </w:rPr>
  </w:style>
  <w:style w:type="paragraph" w:styleId="Heading2">
    <w:name w:val="heading 2"/>
    <w:basedOn w:val="Normal"/>
    <w:rsid w:val="00315D56"/>
    <w:pPr>
      <w:spacing w:before="238" w:after="119"/>
      <w:outlineLvl w:val="1"/>
    </w:pPr>
    <w:rPr>
      <w:rFonts w:cs="Lohit Hindi"/>
    </w:rPr>
  </w:style>
  <w:style w:type="paragraph" w:styleId="Heading3">
    <w:name w:val="heading 3"/>
    <w:basedOn w:val="Heading"/>
    <w:rsid w:val="00315D56"/>
    <w:pPr>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color w:val="00000A"/>
      <w:sz w:val="36"/>
      <w:szCs w:val="24"/>
      <w:lang w:val="en-IN" w:eastAsia="zh-CN" w:bidi="hi-IN"/>
    </w:rPr>
  </w:style>
  <w:style w:type="character" w:customStyle="1" w:styleId="Teletype">
    <w:name w:val="Teletype"/>
    <w:rsid w:val="00315D56"/>
    <w:rPr>
      <w:rFonts w:ascii="DejaVu Sans Mono" w:eastAsia="DejaVu Sans Mono" w:hAnsi="DejaVu Sans Mono" w:cs="Lohit Hindi"/>
    </w:rPr>
  </w:style>
  <w:style w:type="character" w:customStyle="1" w:styleId="InternetLink">
    <w:name w:val="Internet Link"/>
    <w:rsid w:val="00315D56"/>
    <w:rPr>
      <w:color w:val="000080"/>
      <w:u w:val="single"/>
    </w:rPr>
  </w:style>
  <w:style w:type="character" w:customStyle="1" w:styleId="Bullets">
    <w:name w:val="Bullets"/>
    <w:rsid w:val="00315D56"/>
    <w:rPr>
      <w:rFonts w:ascii="Liberation Serif" w:eastAsia="OpenSymbol" w:hAnsi="Liberation Serif" w:cs="OpenSymbol"/>
      <w:sz w:val="40"/>
      <w:szCs w:val="40"/>
    </w:rPr>
  </w:style>
  <w:style w:type="character" w:customStyle="1" w:styleId="ListLabel1">
    <w:name w:val="ListLabel 1"/>
    <w:rsid w:val="00315D56"/>
    <w:rPr>
      <w:rFonts w:cs="Symbol"/>
      <w:sz w:val="28"/>
      <w:szCs w:val="28"/>
    </w:rPr>
  </w:style>
  <w:style w:type="character" w:customStyle="1" w:styleId="ListLabel2">
    <w:name w:val="ListLabel 2"/>
    <w:rsid w:val="00315D56"/>
    <w:rPr>
      <w:rFonts w:cs="OpenSymbol"/>
      <w:sz w:val="28"/>
      <w:szCs w:val="28"/>
    </w:rPr>
  </w:style>
  <w:style w:type="character" w:customStyle="1" w:styleId="ListLabel3">
    <w:name w:val="ListLabel 3"/>
    <w:rsid w:val="00315D56"/>
    <w:rPr>
      <w:rFonts w:cs="Symbol"/>
      <w:sz w:val="28"/>
      <w:szCs w:val="28"/>
    </w:rPr>
  </w:style>
  <w:style w:type="character" w:customStyle="1" w:styleId="ListLabel4">
    <w:name w:val="ListLabel 4"/>
    <w:rsid w:val="00315D56"/>
    <w:rPr>
      <w:rFonts w:cs="OpenSymbol"/>
      <w:sz w:val="28"/>
      <w:szCs w:val="28"/>
    </w:rPr>
  </w:style>
  <w:style w:type="character" w:customStyle="1" w:styleId="NumberingSymbols">
    <w:name w:val="Numbering Symbols"/>
    <w:rsid w:val="00315D56"/>
  </w:style>
  <w:style w:type="paragraph" w:customStyle="1" w:styleId="Heading">
    <w:name w:val="Heading"/>
    <w:basedOn w:val="Normal"/>
    <w:next w:val="TextBody"/>
    <w:rsid w:val="00315D56"/>
    <w:pPr>
      <w:keepNext/>
      <w:spacing w:before="238" w:after="119"/>
    </w:pPr>
    <w:rPr>
      <w:rFonts w:cs="Lohit Hindi"/>
      <w:szCs w:val="28"/>
    </w:rPr>
  </w:style>
  <w:style w:type="paragraph" w:customStyle="1" w:styleId="TextBody">
    <w:name w:val="Text Body"/>
    <w:basedOn w:val="Normal"/>
    <w:rsid w:val="00315D56"/>
  </w:style>
  <w:style w:type="paragraph" w:styleId="List">
    <w:name w:val="List"/>
    <w:basedOn w:val="TextBody"/>
    <w:rsid w:val="00315D56"/>
    <w:rPr>
      <w:rFonts w:cs="Lohit Hindi"/>
    </w:rPr>
  </w:style>
  <w:style w:type="paragraph" w:styleId="Caption">
    <w:name w:val="caption"/>
    <w:basedOn w:val="DefaultStyle"/>
    <w:rsid w:val="00315D56"/>
    <w:pPr>
      <w:suppressLineNumbers/>
      <w:spacing w:before="120" w:after="120"/>
    </w:pPr>
    <w:rPr>
      <w:rFonts w:cs="Lohit Hindi"/>
      <w:i/>
      <w:iCs/>
      <w:sz w:val="24"/>
    </w:rPr>
  </w:style>
  <w:style w:type="paragraph" w:customStyle="1" w:styleId="Index">
    <w:name w:val="Index"/>
    <w:basedOn w:val="DefaultStyle"/>
    <w:rsid w:val="00315D56"/>
    <w:pPr>
      <w:suppressLineNumbers/>
    </w:pPr>
    <w:rPr>
      <w:rFonts w:cs="Lohit Hindi"/>
    </w:rPr>
  </w:style>
  <w:style w:type="paragraph" w:customStyle="1" w:styleId="PreformattedText">
    <w:name w:val="Preformatted Text"/>
    <w:basedOn w:val="DefaultStyle"/>
    <w:rsid w:val="00315D56"/>
    <w:rPr>
      <w:rFonts w:ascii="DejaVu Sans Mono" w:eastAsia="DejaVu Sans Mono" w:hAnsi="DejaVu Sans Mono" w:cs="Lohit Hindi"/>
      <w:sz w:val="20"/>
      <w:szCs w:val="20"/>
    </w:rPr>
  </w:style>
  <w:style w:type="paragraph" w:customStyle="1" w:styleId="TableContents">
    <w:name w:val="Table Contents"/>
    <w:basedOn w:val="DefaultStyle"/>
    <w:rsid w:val="00315D56"/>
    <w:pPr>
      <w:suppressLineNumbers/>
    </w:pPr>
  </w:style>
  <w:style w:type="paragraph" w:customStyle="1" w:styleId="TableHeading">
    <w:name w:val="Table Heading"/>
    <w:basedOn w:val="TableContents"/>
    <w:rsid w:val="00315D56"/>
    <w:pPr>
      <w:jc w:val="center"/>
    </w:pPr>
    <w:rPr>
      <w:b/>
      <w:bCs/>
    </w:rPr>
  </w:style>
  <w:style w:type="paragraph" w:customStyle="1" w:styleId="Objectwitharrow">
    <w:name w:val="Object with arrow"/>
    <w:basedOn w:val="Normal"/>
    <w:rsid w:val="00315D56"/>
  </w:style>
  <w:style w:type="paragraph" w:customStyle="1" w:styleId="Objectwithshadow">
    <w:name w:val="Object with shadow"/>
    <w:basedOn w:val="Normal"/>
    <w:rsid w:val="00315D56"/>
  </w:style>
  <w:style w:type="paragraph" w:customStyle="1" w:styleId="Objectwithoutfill">
    <w:name w:val="Object without fill"/>
    <w:basedOn w:val="Normal"/>
    <w:rsid w:val="00315D56"/>
  </w:style>
  <w:style w:type="paragraph" w:customStyle="1" w:styleId="Text">
    <w:name w:val="Text"/>
    <w:basedOn w:val="Normal"/>
    <w:rsid w:val="00315D56"/>
  </w:style>
  <w:style w:type="paragraph" w:customStyle="1" w:styleId="Textbodyjustified">
    <w:name w:val="Text body justified"/>
    <w:basedOn w:val="Normal"/>
    <w:rsid w:val="00315D56"/>
  </w:style>
  <w:style w:type="paragraph" w:customStyle="1" w:styleId="FirstLineIndent">
    <w:name w:val="First Line Indent"/>
    <w:basedOn w:val="Normal"/>
    <w:rsid w:val="00315D56"/>
    <w:pPr>
      <w:ind w:firstLine="340"/>
    </w:pPr>
  </w:style>
  <w:style w:type="paragraph" w:styleId="Title">
    <w:name w:val="Title"/>
    <w:basedOn w:val="Normal"/>
    <w:rsid w:val="00315D56"/>
    <w:rPr>
      <w:bCs/>
      <w:sz w:val="88"/>
    </w:rPr>
  </w:style>
  <w:style w:type="paragraph" w:styleId="Subtitle">
    <w:name w:val="Subtitle"/>
    <w:basedOn w:val="Heading"/>
    <w:rsid w:val="00315D56"/>
    <w:pPr>
      <w:tabs>
        <w:tab w:val="clear" w:pos="1414"/>
        <w:tab w:val="clear" w:pos="8490"/>
        <w:tab w:val="left" w:pos="540"/>
        <w:tab w:val="left" w:pos="1415"/>
        <w:tab w:val="left" w:pos="8489"/>
      </w:tabs>
      <w:spacing w:before="0" w:after="285"/>
      <w:ind w:left="540" w:hanging="540"/>
      <w:jc w:val="center"/>
    </w:pPr>
    <w:rPr>
      <w:rFonts w:cs="Liberation Sans"/>
      <w:iCs/>
      <w:sz w:val="52"/>
      <w:szCs w:val="24"/>
    </w:rPr>
  </w:style>
  <w:style w:type="paragraph" w:customStyle="1" w:styleId="Title1">
    <w:name w:val="Title1"/>
    <w:basedOn w:val="Normal"/>
    <w:rsid w:val="00315D56"/>
    <w:pPr>
      <w:jc w:val="center"/>
    </w:pPr>
  </w:style>
  <w:style w:type="paragraph" w:customStyle="1" w:styleId="Title2">
    <w:name w:val="Title2"/>
    <w:basedOn w:val="Normal"/>
    <w:rsid w:val="00315D56"/>
    <w:pPr>
      <w:spacing w:before="57" w:after="57"/>
      <w:ind w:right="113"/>
      <w:jc w:val="center"/>
    </w:pPr>
  </w:style>
  <w:style w:type="paragraph" w:customStyle="1" w:styleId="DimensionLine">
    <w:name w:val="Dimension Line"/>
    <w:basedOn w:val="Normal"/>
    <w:rsid w:val="00315D56"/>
  </w:style>
  <w:style w:type="paragraph" w:customStyle="1" w:styleId="DefaultLTGliederung1">
    <w:name w:val="Default~LT~Gliederung 1"/>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left"/>
    </w:pPr>
    <w:rPr>
      <w:rFonts w:ascii="WenQuanYi Micro Hei" w:eastAsia="DejaVu Sans" w:hAnsi="WenQuanYi Micro Hei" w:cs="Liberation Sans"/>
      <w:sz w:val="52"/>
      <w:szCs w:val="24"/>
      <w:lang w:val="en-IN" w:eastAsia="zh-CN" w:bidi="hi-IN"/>
    </w:rPr>
  </w:style>
  <w:style w:type="paragraph" w:customStyle="1" w:styleId="DefaultLTGliederung2">
    <w:name w:val="Default~LT~Gliederung 2"/>
    <w:basedOn w:val="DefaultLTGliederung1"/>
    <w:rsid w:val="00315D56"/>
    <w:pPr>
      <w:tabs>
        <w:tab w:val="clear" w:pos="4245"/>
        <w:tab w:val="clear" w:pos="8489"/>
        <w:tab w:val="left" w:pos="1170"/>
        <w:tab w:val="left" w:pos="4244"/>
        <w:tab w:val="left" w:pos="8490"/>
        <w:tab w:val="left" w:pos="14857"/>
      </w:tabs>
      <w:spacing w:after="227"/>
      <w:ind w:left="1170" w:hanging="450"/>
    </w:pPr>
    <w:rPr>
      <w:sz w:val="42"/>
    </w:rPr>
  </w:style>
  <w:style w:type="paragraph" w:customStyle="1" w:styleId="DefaultLTGliederung3">
    <w:name w:val="Default~LT~Gliederung 3"/>
    <w:basedOn w:val="DefaultLTGliederung2"/>
    <w:rsid w:val="00315D56"/>
    <w:pPr>
      <w:tabs>
        <w:tab w:val="clear" w:pos="4244"/>
        <w:tab w:val="left" w:pos="1800"/>
        <w:tab w:val="left" w:pos="4245"/>
        <w:tab w:val="left" w:pos="15564"/>
      </w:tabs>
      <w:spacing w:after="170"/>
      <w:ind w:left="1800" w:hanging="360"/>
    </w:pPr>
    <w:rPr>
      <w:sz w:val="40"/>
    </w:rPr>
  </w:style>
  <w:style w:type="paragraph" w:customStyle="1" w:styleId="DefaultLTGliederung4">
    <w:name w:val="Default~LT~Gliederung 4"/>
    <w:basedOn w:val="DefaultLTGliederung3"/>
    <w:rsid w:val="00315D56"/>
    <w:pPr>
      <w:tabs>
        <w:tab w:val="left" w:pos="2520"/>
        <w:tab w:val="left" w:pos="16272"/>
      </w:tabs>
      <w:spacing w:after="115"/>
      <w:ind w:left="2520"/>
    </w:pPr>
  </w:style>
  <w:style w:type="paragraph" w:customStyle="1" w:styleId="DefaultLTGliederung5">
    <w:name w:val="Default~LT~Gliederung 5"/>
    <w:basedOn w:val="DefaultLTGliederung4"/>
    <w:rsid w:val="00315D56"/>
    <w:pPr>
      <w:tabs>
        <w:tab w:val="left" w:pos="3240"/>
        <w:tab w:val="left" w:pos="16980"/>
      </w:tabs>
      <w:spacing w:after="57"/>
      <w:ind w:left="3240"/>
    </w:pPr>
  </w:style>
  <w:style w:type="paragraph" w:customStyle="1" w:styleId="DefaultLTGliederung6">
    <w:name w:val="Default~LT~Gliederung 6"/>
    <w:basedOn w:val="DefaultLTGliederung5"/>
    <w:rsid w:val="00315D56"/>
  </w:style>
  <w:style w:type="paragraph" w:customStyle="1" w:styleId="DefaultLTGliederung7">
    <w:name w:val="Default~LT~Gliederung 7"/>
    <w:basedOn w:val="DefaultLTGliederung6"/>
    <w:rsid w:val="00315D56"/>
  </w:style>
  <w:style w:type="paragraph" w:customStyle="1" w:styleId="DefaultLTGliederung8">
    <w:name w:val="Default~LT~Gliederung 8"/>
    <w:basedOn w:val="DefaultLTGliederung7"/>
    <w:rsid w:val="00315D56"/>
  </w:style>
  <w:style w:type="paragraph" w:customStyle="1" w:styleId="DefaultLTGliederung9">
    <w:name w:val="Default~LT~Gliederung 9"/>
    <w:basedOn w:val="DefaultLTGliederung8"/>
    <w:rsid w:val="00315D56"/>
  </w:style>
  <w:style w:type="paragraph" w:customStyle="1" w:styleId="DefaultLTTitel">
    <w:name w:val="Default~LT~Titel"/>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sz w:val="88"/>
      <w:szCs w:val="24"/>
      <w:lang w:val="en-IN" w:eastAsia="zh-CN" w:bidi="hi-IN"/>
    </w:rPr>
  </w:style>
  <w:style w:type="paragraph" w:customStyle="1" w:styleId="DefaultLTUntertitel">
    <w:name w:val="Default~LT~Untertitel"/>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center"/>
    </w:pPr>
    <w:rPr>
      <w:rFonts w:ascii="WenQuanYi Micro Hei" w:eastAsia="DejaVu Sans" w:hAnsi="WenQuanYi Micro Hei" w:cs="Liberation Sans"/>
      <w:sz w:val="52"/>
      <w:szCs w:val="24"/>
      <w:lang w:val="en-IN" w:eastAsia="zh-CN" w:bidi="hi-IN"/>
    </w:rPr>
  </w:style>
  <w:style w:type="paragraph" w:customStyle="1" w:styleId="DefaultLTNotizen">
    <w:name w:val="Default~LT~Notizen"/>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ind w:left="0" w:right="0"/>
      <w:jc w:val="left"/>
    </w:pPr>
    <w:rPr>
      <w:rFonts w:ascii="Lohit Hindi" w:eastAsia="DejaVu Sans" w:hAnsi="Lohit Hindi" w:cs="Liberation Sans"/>
      <w:sz w:val="24"/>
      <w:szCs w:val="24"/>
      <w:lang w:val="en-IN" w:eastAsia="zh-CN" w:bidi="hi-IN"/>
    </w:rPr>
  </w:style>
  <w:style w:type="paragraph" w:customStyle="1" w:styleId="DefaultLTHintergrundobjekte">
    <w:name w:val="Default~LT~Hintergrundobjekte"/>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sz w:val="36"/>
      <w:szCs w:val="24"/>
      <w:lang w:val="en-IN" w:eastAsia="zh-CN" w:bidi="hi-IN"/>
    </w:rPr>
  </w:style>
  <w:style w:type="paragraph" w:customStyle="1" w:styleId="DefaultLTHintergrund">
    <w:name w:val="Default~LT~Hintergrund"/>
    <w:rsid w:val="00315D56"/>
    <w:pPr>
      <w:suppressAutoHyphens/>
      <w:jc w:val="center"/>
    </w:pPr>
    <w:rPr>
      <w:rFonts w:ascii="Liberation Serif" w:eastAsia="DejaVu Sans" w:hAnsi="Liberation Serif" w:cs="Liberation Sans"/>
      <w:sz w:val="24"/>
      <w:szCs w:val="24"/>
      <w:lang w:val="en-IN" w:eastAsia="zh-CN" w:bidi="hi-IN"/>
    </w:rPr>
  </w:style>
  <w:style w:type="paragraph" w:customStyle="1" w:styleId="default">
    <w:name w:val="default"/>
    <w:rsid w:val="00315D56"/>
    <w:pPr>
      <w:suppressAutoHyphens/>
      <w:spacing w:after="0"/>
      <w:ind w:left="0" w:right="0"/>
    </w:pPr>
    <w:rPr>
      <w:rFonts w:ascii="Lohit Hindi" w:eastAsia="DejaVu Sans" w:hAnsi="Lohit Hindi" w:cs="Liberation Sans"/>
      <w:sz w:val="36"/>
      <w:szCs w:val="24"/>
      <w:lang w:val="en-IN" w:eastAsia="zh-CN" w:bidi="hi-IN"/>
    </w:rPr>
  </w:style>
  <w:style w:type="paragraph" w:customStyle="1" w:styleId="gray1">
    <w:name w:val="gray1"/>
    <w:basedOn w:val="default"/>
    <w:rsid w:val="00315D56"/>
  </w:style>
  <w:style w:type="paragraph" w:customStyle="1" w:styleId="gray2">
    <w:name w:val="gray2"/>
    <w:basedOn w:val="default"/>
    <w:rsid w:val="00315D56"/>
  </w:style>
  <w:style w:type="paragraph" w:customStyle="1" w:styleId="gray3">
    <w:name w:val="gray3"/>
    <w:basedOn w:val="default"/>
    <w:rsid w:val="00315D56"/>
  </w:style>
  <w:style w:type="paragraph" w:customStyle="1" w:styleId="bw1">
    <w:name w:val="bw1"/>
    <w:basedOn w:val="default"/>
    <w:rsid w:val="00315D56"/>
  </w:style>
  <w:style w:type="paragraph" w:customStyle="1" w:styleId="bw2">
    <w:name w:val="bw2"/>
    <w:basedOn w:val="default"/>
    <w:rsid w:val="00315D56"/>
  </w:style>
  <w:style w:type="paragraph" w:customStyle="1" w:styleId="bw3">
    <w:name w:val="bw3"/>
    <w:basedOn w:val="default"/>
    <w:rsid w:val="00315D56"/>
  </w:style>
  <w:style w:type="paragraph" w:customStyle="1" w:styleId="orange1">
    <w:name w:val="orange1"/>
    <w:basedOn w:val="default"/>
    <w:rsid w:val="00315D56"/>
  </w:style>
  <w:style w:type="paragraph" w:customStyle="1" w:styleId="orange2">
    <w:name w:val="orange2"/>
    <w:basedOn w:val="default"/>
    <w:rsid w:val="00315D56"/>
  </w:style>
  <w:style w:type="paragraph" w:customStyle="1" w:styleId="orange3">
    <w:name w:val="orange3"/>
    <w:basedOn w:val="default"/>
    <w:rsid w:val="00315D56"/>
  </w:style>
  <w:style w:type="paragraph" w:customStyle="1" w:styleId="turquise1">
    <w:name w:val="turquise1"/>
    <w:basedOn w:val="default"/>
    <w:rsid w:val="00315D56"/>
  </w:style>
  <w:style w:type="paragraph" w:customStyle="1" w:styleId="turquise2">
    <w:name w:val="turquise2"/>
    <w:basedOn w:val="default"/>
    <w:rsid w:val="00315D56"/>
  </w:style>
  <w:style w:type="paragraph" w:customStyle="1" w:styleId="turquise3">
    <w:name w:val="turquise3"/>
    <w:basedOn w:val="default"/>
    <w:rsid w:val="00315D56"/>
  </w:style>
  <w:style w:type="paragraph" w:customStyle="1" w:styleId="blue1">
    <w:name w:val="blue1"/>
    <w:basedOn w:val="default"/>
    <w:rsid w:val="00315D56"/>
  </w:style>
  <w:style w:type="paragraph" w:customStyle="1" w:styleId="blue2">
    <w:name w:val="blue2"/>
    <w:basedOn w:val="default"/>
    <w:rsid w:val="00315D56"/>
  </w:style>
  <w:style w:type="paragraph" w:customStyle="1" w:styleId="blue3">
    <w:name w:val="blue3"/>
    <w:basedOn w:val="default"/>
    <w:rsid w:val="00315D56"/>
  </w:style>
  <w:style w:type="paragraph" w:customStyle="1" w:styleId="sun1">
    <w:name w:val="sun1"/>
    <w:basedOn w:val="default"/>
    <w:rsid w:val="00315D56"/>
  </w:style>
  <w:style w:type="paragraph" w:customStyle="1" w:styleId="sun2">
    <w:name w:val="sun2"/>
    <w:basedOn w:val="default"/>
    <w:rsid w:val="00315D56"/>
  </w:style>
  <w:style w:type="paragraph" w:customStyle="1" w:styleId="sun3">
    <w:name w:val="sun3"/>
    <w:basedOn w:val="default"/>
    <w:rsid w:val="00315D56"/>
  </w:style>
  <w:style w:type="paragraph" w:customStyle="1" w:styleId="earth1">
    <w:name w:val="earth1"/>
    <w:basedOn w:val="default"/>
    <w:rsid w:val="00315D56"/>
  </w:style>
  <w:style w:type="paragraph" w:customStyle="1" w:styleId="earth2">
    <w:name w:val="earth2"/>
    <w:basedOn w:val="default"/>
    <w:rsid w:val="00315D56"/>
  </w:style>
  <w:style w:type="paragraph" w:customStyle="1" w:styleId="earth3">
    <w:name w:val="earth3"/>
    <w:basedOn w:val="default"/>
    <w:rsid w:val="00315D56"/>
  </w:style>
  <w:style w:type="paragraph" w:customStyle="1" w:styleId="green1">
    <w:name w:val="green1"/>
    <w:basedOn w:val="default"/>
    <w:rsid w:val="00315D56"/>
  </w:style>
  <w:style w:type="paragraph" w:customStyle="1" w:styleId="green2">
    <w:name w:val="green2"/>
    <w:basedOn w:val="default"/>
    <w:rsid w:val="00315D56"/>
  </w:style>
  <w:style w:type="paragraph" w:customStyle="1" w:styleId="green3">
    <w:name w:val="green3"/>
    <w:basedOn w:val="default"/>
    <w:rsid w:val="00315D56"/>
  </w:style>
  <w:style w:type="paragraph" w:customStyle="1" w:styleId="seetang1">
    <w:name w:val="seetang1"/>
    <w:basedOn w:val="default"/>
    <w:rsid w:val="00315D56"/>
  </w:style>
  <w:style w:type="paragraph" w:customStyle="1" w:styleId="seetang2">
    <w:name w:val="seetang2"/>
    <w:basedOn w:val="default"/>
    <w:rsid w:val="00315D56"/>
  </w:style>
  <w:style w:type="paragraph" w:customStyle="1" w:styleId="seetang3">
    <w:name w:val="seetang3"/>
    <w:basedOn w:val="default"/>
    <w:rsid w:val="00315D56"/>
  </w:style>
  <w:style w:type="paragraph" w:customStyle="1" w:styleId="lightblue1">
    <w:name w:val="lightblue1"/>
    <w:basedOn w:val="default"/>
    <w:rsid w:val="00315D56"/>
  </w:style>
  <w:style w:type="paragraph" w:customStyle="1" w:styleId="lightblue2">
    <w:name w:val="lightblue2"/>
    <w:basedOn w:val="default"/>
    <w:rsid w:val="00315D56"/>
  </w:style>
  <w:style w:type="paragraph" w:customStyle="1" w:styleId="lightblue3">
    <w:name w:val="lightblue3"/>
    <w:basedOn w:val="default"/>
    <w:rsid w:val="00315D56"/>
  </w:style>
  <w:style w:type="paragraph" w:customStyle="1" w:styleId="yellow1">
    <w:name w:val="yellow1"/>
    <w:basedOn w:val="default"/>
    <w:rsid w:val="00315D56"/>
  </w:style>
  <w:style w:type="paragraph" w:customStyle="1" w:styleId="yellow2">
    <w:name w:val="yellow2"/>
    <w:basedOn w:val="default"/>
    <w:rsid w:val="00315D56"/>
  </w:style>
  <w:style w:type="paragraph" w:customStyle="1" w:styleId="yellow3">
    <w:name w:val="yellow3"/>
    <w:basedOn w:val="default"/>
    <w:rsid w:val="00315D56"/>
  </w:style>
  <w:style w:type="paragraph" w:customStyle="1" w:styleId="Backgroundobjects">
    <w:name w:val="Background objects"/>
    <w:rsid w:val="00315D56"/>
    <w:pPr>
      <w:suppressAutoHyphens/>
    </w:pPr>
    <w:rPr>
      <w:rFonts w:ascii="Liberation Serif" w:eastAsia="DejaVu Sans" w:hAnsi="Liberation Serif" w:cs="Liberation Sans"/>
      <w:sz w:val="24"/>
      <w:szCs w:val="24"/>
      <w:lang w:val="en-IN" w:eastAsia="zh-CN" w:bidi="hi-IN"/>
    </w:rPr>
  </w:style>
  <w:style w:type="paragraph" w:customStyle="1" w:styleId="Background">
    <w:name w:val="Background"/>
    <w:rsid w:val="00315D56"/>
    <w:pPr>
      <w:suppressAutoHyphens/>
      <w:jc w:val="center"/>
    </w:pPr>
    <w:rPr>
      <w:rFonts w:ascii="Liberation Serif" w:eastAsia="DejaVu Sans" w:hAnsi="Liberation Serif" w:cs="Liberation Sans"/>
      <w:sz w:val="24"/>
      <w:szCs w:val="24"/>
      <w:lang w:val="en-IN" w:eastAsia="zh-CN" w:bidi="hi-IN"/>
    </w:rPr>
  </w:style>
  <w:style w:type="paragraph" w:customStyle="1" w:styleId="Notes">
    <w:name w:val="Notes"/>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ind w:left="0" w:right="0"/>
      <w:jc w:val="left"/>
    </w:pPr>
    <w:rPr>
      <w:rFonts w:ascii="Lohit Hindi" w:eastAsia="DejaVu Sans" w:hAnsi="Lohit Hindi" w:cs="Liberation Sans"/>
      <w:sz w:val="24"/>
      <w:szCs w:val="24"/>
      <w:lang w:val="en-IN" w:eastAsia="zh-CN" w:bidi="hi-IN"/>
    </w:rPr>
  </w:style>
  <w:style w:type="paragraph" w:customStyle="1" w:styleId="Outline1">
    <w:name w:val="Outline 1"/>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left"/>
    </w:pPr>
    <w:rPr>
      <w:rFonts w:ascii="WenQuanYi Micro Hei" w:eastAsia="DejaVu Sans" w:hAnsi="WenQuanYi Micro Hei" w:cs="Liberation Sans"/>
      <w:sz w:val="52"/>
      <w:szCs w:val="24"/>
      <w:lang w:val="en-IN" w:eastAsia="zh-CN" w:bidi="hi-IN"/>
    </w:rPr>
  </w:style>
  <w:style w:type="paragraph" w:customStyle="1" w:styleId="Outline2">
    <w:name w:val="Outline 2"/>
    <w:basedOn w:val="Outline1"/>
    <w:rsid w:val="00315D56"/>
    <w:pPr>
      <w:tabs>
        <w:tab w:val="clear" w:pos="4245"/>
        <w:tab w:val="clear" w:pos="8489"/>
        <w:tab w:val="left" w:pos="1170"/>
        <w:tab w:val="left" w:pos="4244"/>
        <w:tab w:val="left" w:pos="8490"/>
        <w:tab w:val="left" w:pos="14857"/>
      </w:tabs>
      <w:spacing w:after="227"/>
      <w:ind w:left="1170" w:hanging="450"/>
    </w:pPr>
    <w:rPr>
      <w:sz w:val="42"/>
    </w:rPr>
  </w:style>
  <w:style w:type="paragraph" w:customStyle="1" w:styleId="Outline3">
    <w:name w:val="Outline 3"/>
    <w:basedOn w:val="Outline2"/>
    <w:rsid w:val="00315D56"/>
    <w:pPr>
      <w:tabs>
        <w:tab w:val="clear" w:pos="4244"/>
        <w:tab w:val="left" w:pos="1800"/>
        <w:tab w:val="left" w:pos="4245"/>
        <w:tab w:val="left" w:pos="15564"/>
      </w:tabs>
      <w:spacing w:after="170"/>
      <w:ind w:left="1800" w:hanging="360"/>
    </w:pPr>
    <w:rPr>
      <w:sz w:val="40"/>
    </w:rPr>
  </w:style>
  <w:style w:type="paragraph" w:customStyle="1" w:styleId="Outline4">
    <w:name w:val="Outline 4"/>
    <w:basedOn w:val="Outline3"/>
    <w:rsid w:val="00315D56"/>
    <w:pPr>
      <w:tabs>
        <w:tab w:val="left" w:pos="2520"/>
        <w:tab w:val="left" w:pos="16272"/>
      </w:tabs>
      <w:spacing w:after="115"/>
      <w:ind w:left="2520"/>
    </w:pPr>
  </w:style>
  <w:style w:type="paragraph" w:customStyle="1" w:styleId="Outline5">
    <w:name w:val="Outline 5"/>
    <w:basedOn w:val="Outline4"/>
    <w:rsid w:val="00315D56"/>
    <w:pPr>
      <w:tabs>
        <w:tab w:val="left" w:pos="3240"/>
        <w:tab w:val="left" w:pos="16980"/>
      </w:tabs>
      <w:spacing w:after="57"/>
      <w:ind w:left="3240"/>
    </w:pPr>
  </w:style>
  <w:style w:type="paragraph" w:customStyle="1" w:styleId="Outline6">
    <w:name w:val="Outline 6"/>
    <w:basedOn w:val="Outline5"/>
    <w:rsid w:val="00315D56"/>
  </w:style>
  <w:style w:type="paragraph" w:customStyle="1" w:styleId="Outline7">
    <w:name w:val="Outline 7"/>
    <w:basedOn w:val="Outline6"/>
    <w:rsid w:val="00315D56"/>
  </w:style>
  <w:style w:type="paragraph" w:customStyle="1" w:styleId="Outline8">
    <w:name w:val="Outline 8"/>
    <w:basedOn w:val="Outline7"/>
    <w:rsid w:val="00315D56"/>
  </w:style>
  <w:style w:type="paragraph" w:customStyle="1" w:styleId="Outline9">
    <w:name w:val="Outline 9"/>
    <w:basedOn w:val="Outline8"/>
    <w:rsid w:val="00315D56"/>
  </w:style>
  <w:style w:type="paragraph" w:customStyle="1" w:styleId="Title1LTGliederung1">
    <w:name w:val="Title1~LT~Gliederung 1"/>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left"/>
    </w:pPr>
    <w:rPr>
      <w:rFonts w:ascii="WenQuanYi Micro Hei" w:eastAsia="DejaVu Sans" w:hAnsi="WenQuanYi Micro Hei" w:cs="Liberation Sans"/>
      <w:sz w:val="52"/>
      <w:szCs w:val="24"/>
      <w:lang w:val="en-IN" w:eastAsia="zh-CN" w:bidi="hi-IN"/>
    </w:rPr>
  </w:style>
  <w:style w:type="paragraph" w:customStyle="1" w:styleId="Title1LTGliederung2">
    <w:name w:val="Title1~LT~Gliederung 2"/>
    <w:basedOn w:val="Title1LTGliederung1"/>
    <w:rsid w:val="00315D56"/>
    <w:pPr>
      <w:tabs>
        <w:tab w:val="clear" w:pos="4245"/>
        <w:tab w:val="clear" w:pos="8489"/>
        <w:tab w:val="left" w:pos="1170"/>
        <w:tab w:val="left" w:pos="4244"/>
        <w:tab w:val="left" w:pos="8490"/>
        <w:tab w:val="left" w:pos="14857"/>
      </w:tabs>
      <w:spacing w:after="227"/>
      <w:ind w:left="1170" w:hanging="450"/>
    </w:pPr>
    <w:rPr>
      <w:sz w:val="42"/>
    </w:rPr>
  </w:style>
  <w:style w:type="paragraph" w:customStyle="1" w:styleId="Title1LTGliederung3">
    <w:name w:val="Title1~LT~Gliederung 3"/>
    <w:basedOn w:val="Title1LTGliederung2"/>
    <w:rsid w:val="00315D56"/>
    <w:pPr>
      <w:tabs>
        <w:tab w:val="clear" w:pos="4244"/>
        <w:tab w:val="left" w:pos="1800"/>
        <w:tab w:val="left" w:pos="4245"/>
        <w:tab w:val="left" w:pos="15564"/>
      </w:tabs>
      <w:spacing w:after="170"/>
      <w:ind w:left="1800" w:hanging="360"/>
    </w:pPr>
    <w:rPr>
      <w:sz w:val="40"/>
    </w:rPr>
  </w:style>
  <w:style w:type="paragraph" w:customStyle="1" w:styleId="Title1LTGliederung4">
    <w:name w:val="Title1~LT~Gliederung 4"/>
    <w:basedOn w:val="Title1LTGliederung3"/>
    <w:rsid w:val="00315D56"/>
    <w:pPr>
      <w:tabs>
        <w:tab w:val="left" w:pos="2520"/>
        <w:tab w:val="left" w:pos="16272"/>
      </w:tabs>
      <w:spacing w:after="115"/>
      <w:ind w:left="2520"/>
    </w:pPr>
  </w:style>
  <w:style w:type="paragraph" w:customStyle="1" w:styleId="Title1LTGliederung5">
    <w:name w:val="Title1~LT~Gliederung 5"/>
    <w:basedOn w:val="Title1LTGliederung4"/>
    <w:rsid w:val="00315D56"/>
    <w:pPr>
      <w:tabs>
        <w:tab w:val="left" w:pos="3240"/>
        <w:tab w:val="left" w:pos="16980"/>
      </w:tabs>
      <w:spacing w:after="57"/>
      <w:ind w:left="3240"/>
    </w:pPr>
  </w:style>
  <w:style w:type="paragraph" w:customStyle="1" w:styleId="Title1LTGliederung6">
    <w:name w:val="Title1~LT~Gliederung 6"/>
    <w:basedOn w:val="Title1LTGliederung5"/>
    <w:rsid w:val="00315D56"/>
  </w:style>
  <w:style w:type="paragraph" w:customStyle="1" w:styleId="Title1LTGliederung7">
    <w:name w:val="Title1~LT~Gliederung 7"/>
    <w:basedOn w:val="Title1LTGliederung6"/>
    <w:rsid w:val="00315D56"/>
  </w:style>
  <w:style w:type="paragraph" w:customStyle="1" w:styleId="Title1LTGliederung8">
    <w:name w:val="Title1~LT~Gliederung 8"/>
    <w:basedOn w:val="Title1LTGliederung7"/>
    <w:rsid w:val="00315D56"/>
  </w:style>
  <w:style w:type="paragraph" w:customStyle="1" w:styleId="Title1LTGliederung9">
    <w:name w:val="Title1~LT~Gliederung 9"/>
    <w:basedOn w:val="Title1LTGliederung8"/>
    <w:rsid w:val="00315D56"/>
  </w:style>
  <w:style w:type="paragraph" w:customStyle="1" w:styleId="Title1LTTitel">
    <w:name w:val="Title1~LT~Titel"/>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sz w:val="88"/>
      <w:szCs w:val="24"/>
      <w:lang w:val="en-IN" w:eastAsia="zh-CN" w:bidi="hi-IN"/>
    </w:rPr>
  </w:style>
  <w:style w:type="paragraph" w:customStyle="1" w:styleId="Title1LTUntertitel">
    <w:name w:val="Title1~LT~Untertitel"/>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center"/>
    </w:pPr>
    <w:rPr>
      <w:rFonts w:ascii="WenQuanYi Micro Hei" w:eastAsia="DejaVu Sans" w:hAnsi="WenQuanYi Micro Hei" w:cs="Liberation Sans"/>
      <w:sz w:val="52"/>
      <w:szCs w:val="24"/>
      <w:lang w:val="en-IN" w:eastAsia="zh-CN" w:bidi="hi-IN"/>
    </w:rPr>
  </w:style>
  <w:style w:type="paragraph" w:customStyle="1" w:styleId="Title1LTNotizen">
    <w:name w:val="Title1~LT~Notizen"/>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ind w:left="0" w:right="0"/>
      <w:jc w:val="left"/>
    </w:pPr>
    <w:rPr>
      <w:rFonts w:ascii="Lohit Hindi" w:eastAsia="DejaVu Sans" w:hAnsi="Lohit Hindi" w:cs="Liberation Sans"/>
      <w:sz w:val="24"/>
      <w:szCs w:val="24"/>
      <w:lang w:val="en-IN" w:eastAsia="zh-CN" w:bidi="hi-IN"/>
    </w:rPr>
  </w:style>
  <w:style w:type="paragraph" w:customStyle="1" w:styleId="Title1LTHintergrundobjekte">
    <w:name w:val="Title1~LT~Hintergrundobjekte"/>
    <w:rsid w:val="00315D56"/>
    <w:pPr>
      <w:suppressAutoHyphens/>
    </w:pPr>
    <w:rPr>
      <w:rFonts w:ascii="Liberation Serif" w:eastAsia="DejaVu Sans" w:hAnsi="Liberation Serif" w:cs="Liberation Sans"/>
      <w:sz w:val="24"/>
      <w:szCs w:val="24"/>
      <w:lang w:val="en-IN" w:eastAsia="zh-CN" w:bidi="hi-IN"/>
    </w:rPr>
  </w:style>
  <w:style w:type="paragraph" w:customStyle="1" w:styleId="Title1LTHintergrund">
    <w:name w:val="Title1~LT~Hintergrund"/>
    <w:rsid w:val="00315D56"/>
    <w:pPr>
      <w:suppressAutoHyphens/>
      <w:jc w:val="center"/>
    </w:pPr>
    <w:rPr>
      <w:rFonts w:ascii="Liberation Serif" w:eastAsia="DejaVu Sans" w:hAnsi="Liberation Serif" w:cs="Liberation Sans"/>
      <w:sz w:val="24"/>
      <w:szCs w:val="24"/>
      <w:lang w:val="en-IN" w:eastAsia="zh-CN" w:bidi="hi-IN"/>
    </w:rPr>
  </w:style>
  <w:style w:type="paragraph" w:customStyle="1" w:styleId="Title2LTGliederung1">
    <w:name w:val="Title2~LT~Gliederung 1"/>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left"/>
    </w:pPr>
    <w:rPr>
      <w:rFonts w:ascii="WenQuanYi Micro Hei" w:eastAsia="DejaVu Sans" w:hAnsi="WenQuanYi Micro Hei" w:cs="Liberation Sans"/>
      <w:sz w:val="52"/>
      <w:szCs w:val="24"/>
      <w:lang w:val="en-IN" w:eastAsia="zh-CN" w:bidi="hi-IN"/>
    </w:rPr>
  </w:style>
  <w:style w:type="paragraph" w:customStyle="1" w:styleId="Title2LTGliederung2">
    <w:name w:val="Title2~LT~Gliederung 2"/>
    <w:basedOn w:val="Title2LTGliederung1"/>
    <w:rsid w:val="00315D56"/>
    <w:pPr>
      <w:tabs>
        <w:tab w:val="clear" w:pos="4245"/>
        <w:tab w:val="clear" w:pos="8489"/>
        <w:tab w:val="left" w:pos="1170"/>
        <w:tab w:val="left" w:pos="4244"/>
        <w:tab w:val="left" w:pos="8490"/>
        <w:tab w:val="left" w:pos="14857"/>
      </w:tabs>
      <w:spacing w:after="227"/>
      <w:ind w:left="1170" w:hanging="450"/>
    </w:pPr>
    <w:rPr>
      <w:sz w:val="42"/>
    </w:rPr>
  </w:style>
  <w:style w:type="paragraph" w:customStyle="1" w:styleId="Title2LTGliederung3">
    <w:name w:val="Title2~LT~Gliederung 3"/>
    <w:basedOn w:val="Title2LTGliederung2"/>
    <w:rsid w:val="00315D56"/>
    <w:pPr>
      <w:tabs>
        <w:tab w:val="clear" w:pos="4244"/>
        <w:tab w:val="left" w:pos="1800"/>
        <w:tab w:val="left" w:pos="4245"/>
        <w:tab w:val="left" w:pos="15564"/>
      </w:tabs>
      <w:spacing w:after="170"/>
      <w:ind w:left="1800" w:hanging="360"/>
    </w:pPr>
    <w:rPr>
      <w:sz w:val="40"/>
    </w:rPr>
  </w:style>
  <w:style w:type="paragraph" w:customStyle="1" w:styleId="Title2LTGliederung4">
    <w:name w:val="Title2~LT~Gliederung 4"/>
    <w:basedOn w:val="Title2LTGliederung3"/>
    <w:rsid w:val="00315D56"/>
    <w:pPr>
      <w:tabs>
        <w:tab w:val="left" w:pos="2520"/>
        <w:tab w:val="left" w:pos="16272"/>
      </w:tabs>
      <w:spacing w:after="115"/>
      <w:ind w:left="2520"/>
    </w:pPr>
  </w:style>
  <w:style w:type="paragraph" w:customStyle="1" w:styleId="Title2LTGliederung5">
    <w:name w:val="Title2~LT~Gliederung 5"/>
    <w:basedOn w:val="Title2LTGliederung4"/>
    <w:rsid w:val="00315D56"/>
    <w:pPr>
      <w:tabs>
        <w:tab w:val="left" w:pos="3240"/>
        <w:tab w:val="left" w:pos="16980"/>
      </w:tabs>
      <w:spacing w:after="57"/>
      <w:ind w:left="3240"/>
    </w:pPr>
  </w:style>
  <w:style w:type="paragraph" w:customStyle="1" w:styleId="Title2LTGliederung6">
    <w:name w:val="Title2~LT~Gliederung 6"/>
    <w:basedOn w:val="Title2LTGliederung5"/>
    <w:rsid w:val="00315D56"/>
  </w:style>
  <w:style w:type="paragraph" w:customStyle="1" w:styleId="Title2LTGliederung7">
    <w:name w:val="Title2~LT~Gliederung 7"/>
    <w:basedOn w:val="Title2LTGliederung6"/>
    <w:rsid w:val="00315D56"/>
  </w:style>
  <w:style w:type="paragraph" w:customStyle="1" w:styleId="Title2LTGliederung8">
    <w:name w:val="Title2~LT~Gliederung 8"/>
    <w:basedOn w:val="Title2LTGliederung7"/>
    <w:rsid w:val="00315D56"/>
  </w:style>
  <w:style w:type="paragraph" w:customStyle="1" w:styleId="Title2LTGliederung9">
    <w:name w:val="Title2~LT~Gliederung 9"/>
    <w:basedOn w:val="Title2LTGliederung8"/>
    <w:rsid w:val="00315D56"/>
  </w:style>
  <w:style w:type="paragraph" w:customStyle="1" w:styleId="Title2LTTitel">
    <w:name w:val="Title2~LT~Titel"/>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ind w:left="0" w:right="0"/>
      <w:jc w:val="left"/>
    </w:pPr>
    <w:rPr>
      <w:rFonts w:ascii="WenQuanYi Micro Hei" w:eastAsia="DejaVu Sans" w:hAnsi="WenQuanYi Micro Hei" w:cs="Liberation Sans"/>
      <w:sz w:val="88"/>
      <w:szCs w:val="24"/>
      <w:lang w:val="en-IN" w:eastAsia="zh-CN" w:bidi="hi-IN"/>
    </w:rPr>
  </w:style>
  <w:style w:type="paragraph" w:customStyle="1" w:styleId="Title2LTUntertitel">
    <w:name w:val="Title2~LT~Untertitel"/>
    <w:rsid w:val="00315D56"/>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after="285"/>
      <w:ind w:left="540" w:right="0" w:hanging="540"/>
      <w:jc w:val="center"/>
    </w:pPr>
    <w:rPr>
      <w:rFonts w:ascii="WenQuanYi Micro Hei" w:eastAsia="DejaVu Sans" w:hAnsi="WenQuanYi Micro Hei" w:cs="Liberation Sans"/>
      <w:sz w:val="52"/>
      <w:szCs w:val="24"/>
      <w:lang w:val="en-IN" w:eastAsia="zh-CN" w:bidi="hi-IN"/>
    </w:rPr>
  </w:style>
  <w:style w:type="paragraph" w:customStyle="1" w:styleId="Title2LTNotizen">
    <w:name w:val="Title2~LT~Notizen"/>
    <w:rsid w:val="00315D56"/>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ind w:left="0" w:right="0"/>
      <w:jc w:val="left"/>
    </w:pPr>
    <w:rPr>
      <w:rFonts w:ascii="Lohit Hindi" w:eastAsia="DejaVu Sans" w:hAnsi="Lohit Hindi" w:cs="Liberation Sans"/>
      <w:sz w:val="24"/>
      <w:szCs w:val="24"/>
      <w:lang w:val="en-IN" w:eastAsia="zh-CN" w:bidi="hi-IN"/>
    </w:rPr>
  </w:style>
  <w:style w:type="paragraph" w:customStyle="1" w:styleId="Title2LTHintergrundobjekte">
    <w:name w:val="Title2~LT~Hintergrundobjekte"/>
    <w:rsid w:val="00315D56"/>
    <w:pPr>
      <w:suppressAutoHyphens/>
    </w:pPr>
    <w:rPr>
      <w:rFonts w:ascii="Liberation Serif" w:eastAsia="DejaVu Sans" w:hAnsi="Liberation Serif" w:cs="Liberation Sans"/>
      <w:sz w:val="24"/>
      <w:szCs w:val="24"/>
      <w:lang w:val="en-IN" w:eastAsia="zh-CN" w:bidi="hi-IN"/>
    </w:rPr>
  </w:style>
  <w:style w:type="paragraph" w:customStyle="1" w:styleId="Title2LTHintergrund">
    <w:name w:val="Title2~LT~Hintergrund"/>
    <w:rsid w:val="00315D56"/>
    <w:pPr>
      <w:suppressAutoHyphens/>
      <w:jc w:val="center"/>
    </w:pPr>
    <w:rPr>
      <w:rFonts w:ascii="Liberation Serif" w:eastAsia="DejaVu Sans" w:hAnsi="Liberation Serif" w:cs="Liberation Sans"/>
      <w:sz w:val="24"/>
      <w:szCs w:val="24"/>
      <w:lang w:val="en-IN" w:eastAsia="zh-CN" w:bidi="hi-IN"/>
    </w:rPr>
  </w:style>
  <w:style w:type="paragraph" w:styleId="HTMLPreformatted">
    <w:name w:val="HTML Preformatted"/>
    <w:basedOn w:val="Normal"/>
    <w:link w:val="HTMLPreformattedChar"/>
    <w:uiPriority w:val="99"/>
    <w:semiHidden/>
    <w:unhideWhenUsed/>
    <w:rsid w:val="00224853"/>
    <w:p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224853"/>
    <w:rPr>
      <w:rFonts w:ascii="Courier New" w:eastAsia="Times New Roman" w:hAnsi="Courier New" w:cs="Courier New"/>
      <w:sz w:val="20"/>
      <w:szCs w:val="20"/>
    </w:rPr>
  </w:style>
  <w:style w:type="paragraph" w:customStyle="1" w:styleId="ListContents">
    <w:name w:val="List Contents"/>
    <w:basedOn w:val="Normal"/>
    <w:rsid w:val="00872F99"/>
    <w:p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pacing w:line="240" w:lineRule="auto"/>
      <w:ind w:left="567"/>
    </w:pPr>
    <w:rPr>
      <w:rFonts w:ascii="Times New Roman" w:eastAsia="Times New Roman" w:hAnsi="Times New Roman" w:cs="Times New Roman"/>
      <w:sz w:val="24"/>
      <w:lang w:val="en-US" w:bidi="ar-SA"/>
    </w:rPr>
  </w:style>
  <w:style w:type="paragraph" w:styleId="ListParagraph">
    <w:name w:val="List Paragraph"/>
    <w:basedOn w:val="Normal"/>
    <w:uiPriority w:val="34"/>
    <w:qFormat/>
    <w:rsid w:val="00316E87"/>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w:divs>
    <w:div w:id="95945506">
      <w:bodyDiv w:val="1"/>
      <w:marLeft w:val="0"/>
      <w:marRight w:val="0"/>
      <w:marTop w:val="0"/>
      <w:marBottom w:val="0"/>
      <w:divBdr>
        <w:top w:val="none" w:sz="0" w:space="0" w:color="auto"/>
        <w:left w:val="none" w:sz="0" w:space="0" w:color="auto"/>
        <w:bottom w:val="none" w:sz="0" w:space="0" w:color="auto"/>
        <w:right w:val="none" w:sz="0" w:space="0" w:color="auto"/>
      </w:divBdr>
    </w:div>
    <w:div w:id="102842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7521</TotalTime>
  <Pages>1</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Info-67 </dc:creator>
  <cp:lastModifiedBy>Prema</cp:lastModifiedBy>
  <cp:revision>29</cp:revision>
  <dcterms:created xsi:type="dcterms:W3CDTF">2015-02-26T10:28:00Z</dcterms:created>
  <dcterms:modified xsi:type="dcterms:W3CDTF">2020-11-27T08:31:00Z</dcterms:modified>
</cp:coreProperties>
</file>